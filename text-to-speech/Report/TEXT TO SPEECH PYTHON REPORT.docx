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497B8" w14:textId="138F75CC" w:rsidR="009C6E82" w:rsidRDefault="009C6E82" w:rsidP="009C6E82">
      <w:pPr>
        <w:spacing w:line="360" w:lineRule="auto"/>
        <w:jc w:val="center"/>
        <w:rPr>
          <w:rFonts w:ascii="Times New Roman" w:hAnsi="Times New Roman"/>
          <w:b/>
          <w:bCs/>
          <w:sz w:val="44"/>
          <w:szCs w:val="44"/>
        </w:rPr>
      </w:pPr>
      <w:r>
        <w:rPr>
          <w:rFonts w:ascii="Times New Roman" w:hAnsi="Times New Roman"/>
          <w:b/>
          <w:bCs/>
          <w:sz w:val="44"/>
          <w:szCs w:val="44"/>
        </w:rPr>
        <w:t>GUI for</w:t>
      </w:r>
      <w:r w:rsidR="00C210BA">
        <w:rPr>
          <w:rFonts w:ascii="Times New Roman" w:hAnsi="Times New Roman"/>
          <w:b/>
          <w:bCs/>
          <w:sz w:val="44"/>
          <w:szCs w:val="44"/>
        </w:rPr>
        <w:t xml:space="preserve"> Text </w:t>
      </w:r>
      <w:proofErr w:type="gramStart"/>
      <w:r w:rsidR="00C210BA">
        <w:rPr>
          <w:rFonts w:ascii="Times New Roman" w:hAnsi="Times New Roman"/>
          <w:b/>
          <w:bCs/>
          <w:sz w:val="44"/>
          <w:szCs w:val="44"/>
        </w:rPr>
        <w:t>To</w:t>
      </w:r>
      <w:proofErr w:type="gramEnd"/>
      <w:r w:rsidR="00C210BA">
        <w:rPr>
          <w:rFonts w:ascii="Times New Roman" w:hAnsi="Times New Roman"/>
          <w:b/>
          <w:bCs/>
          <w:sz w:val="44"/>
          <w:szCs w:val="44"/>
        </w:rPr>
        <w:t xml:space="preserve"> Speech </w:t>
      </w:r>
      <w:r w:rsidR="00490B60">
        <w:rPr>
          <w:rFonts w:ascii="Times New Roman" w:hAnsi="Times New Roman"/>
          <w:b/>
          <w:bCs/>
          <w:sz w:val="44"/>
          <w:szCs w:val="44"/>
        </w:rPr>
        <w:t xml:space="preserve"> </w:t>
      </w:r>
    </w:p>
    <w:p w14:paraId="299D3BD9" w14:textId="66C0316E" w:rsidR="009C6E82" w:rsidRDefault="005727C3" w:rsidP="009C6E82">
      <w:pPr>
        <w:spacing w:line="360" w:lineRule="auto"/>
        <w:jc w:val="center"/>
        <w:rPr>
          <w:rFonts w:ascii="Times New Roman" w:hAnsi="Times New Roman"/>
          <w:sz w:val="28"/>
          <w:szCs w:val="28"/>
        </w:rPr>
      </w:pPr>
      <w:r>
        <w:rPr>
          <w:rFonts w:ascii="Times New Roman" w:hAnsi="Times New Roman"/>
          <w:sz w:val="28"/>
          <w:szCs w:val="28"/>
        </w:rPr>
        <w:t xml:space="preserve">PROJECT </w:t>
      </w:r>
      <w:r w:rsidR="009C6E82" w:rsidRPr="009C6E82">
        <w:rPr>
          <w:rFonts w:ascii="Times New Roman" w:hAnsi="Times New Roman"/>
          <w:sz w:val="28"/>
          <w:szCs w:val="28"/>
        </w:rPr>
        <w:t>REPORT</w:t>
      </w:r>
    </w:p>
    <w:p w14:paraId="100DAAAF" w14:textId="77777777" w:rsidR="009C6E82" w:rsidRDefault="009C6E82" w:rsidP="009C6E82">
      <w:pPr>
        <w:autoSpaceDE w:val="0"/>
        <w:autoSpaceDN w:val="0"/>
        <w:adjustRightInd w:val="0"/>
        <w:spacing w:after="0" w:line="360" w:lineRule="auto"/>
        <w:jc w:val="center"/>
        <w:rPr>
          <w:rFonts w:ascii="Times New Roman" w:eastAsia="Calibri" w:hAnsi="Times New Roman"/>
          <w:b/>
          <w:bCs/>
          <w:sz w:val="32"/>
          <w:szCs w:val="32"/>
        </w:rPr>
      </w:pPr>
      <w:r>
        <w:rPr>
          <w:rFonts w:ascii="Times New Roman" w:eastAsia="Calibri" w:hAnsi="Times New Roman"/>
          <w:b/>
          <w:bCs/>
          <w:sz w:val="32"/>
          <w:szCs w:val="32"/>
        </w:rPr>
        <w:t xml:space="preserve">BACHELOR OF TECHNOLOGY </w:t>
      </w:r>
    </w:p>
    <w:p w14:paraId="7759AD8C" w14:textId="77777777" w:rsidR="009C6E82" w:rsidRDefault="009C6E82" w:rsidP="009C6E82">
      <w:pPr>
        <w:autoSpaceDE w:val="0"/>
        <w:autoSpaceDN w:val="0"/>
        <w:adjustRightInd w:val="0"/>
        <w:spacing w:after="0" w:line="360" w:lineRule="auto"/>
        <w:jc w:val="center"/>
        <w:rPr>
          <w:rFonts w:ascii="Times New Roman" w:eastAsia="Calibri" w:hAnsi="Times New Roman"/>
          <w:b/>
          <w:bCs/>
          <w:sz w:val="32"/>
          <w:szCs w:val="32"/>
        </w:rPr>
      </w:pPr>
      <w:r>
        <w:rPr>
          <w:rFonts w:ascii="Times New Roman" w:eastAsia="Calibri" w:hAnsi="Times New Roman"/>
          <w:b/>
          <w:bCs/>
          <w:sz w:val="32"/>
          <w:szCs w:val="32"/>
        </w:rPr>
        <w:t xml:space="preserve">in </w:t>
      </w:r>
    </w:p>
    <w:p w14:paraId="4663D9FB" w14:textId="77777777" w:rsidR="009C6E82" w:rsidRPr="009C6E82" w:rsidRDefault="009C6E82" w:rsidP="009C6E82">
      <w:pPr>
        <w:spacing w:line="360" w:lineRule="auto"/>
        <w:ind w:left="1440"/>
      </w:pPr>
      <w:r>
        <w:rPr>
          <w:rFonts w:ascii="Times New Roman" w:eastAsia="Calibri" w:hAnsi="Times New Roman"/>
          <w:b/>
          <w:bCs/>
          <w:sz w:val="28"/>
          <w:szCs w:val="28"/>
        </w:rPr>
        <w:t xml:space="preserve">    COMPUTER SCIENCE AND ENGINEERING </w:t>
      </w:r>
      <w:r w:rsidRPr="009C6E82">
        <w:rPr>
          <w:rFonts w:ascii="Times New Roman" w:hAnsi="Times New Roman"/>
          <w:sz w:val="28"/>
          <w:szCs w:val="28"/>
        </w:rPr>
        <w:t xml:space="preserve"> </w:t>
      </w:r>
    </w:p>
    <w:p w14:paraId="7FAE516A" w14:textId="77777777" w:rsidR="009C6E82" w:rsidRPr="009C6E82" w:rsidRDefault="009C6E82" w:rsidP="009C6E82">
      <w:pPr>
        <w:spacing w:line="360" w:lineRule="auto"/>
        <w:jc w:val="center"/>
        <w:rPr>
          <w:rFonts w:ascii="Times New Roman" w:hAnsi="Times New Roman"/>
          <w:sz w:val="28"/>
          <w:szCs w:val="28"/>
        </w:rPr>
      </w:pPr>
      <w:r w:rsidRPr="009C6E82">
        <w:rPr>
          <w:rFonts w:ascii="Times New Roman" w:hAnsi="Times New Roman"/>
          <w:sz w:val="28"/>
          <w:szCs w:val="28"/>
        </w:rPr>
        <w:t>By:</w:t>
      </w:r>
    </w:p>
    <w:tbl>
      <w:tblPr>
        <w:tblStyle w:val="GridTable1Light-Accent11"/>
        <w:tblW w:w="9411" w:type="dxa"/>
        <w:tblInd w:w="0" w:type="dxa"/>
        <w:tblLayout w:type="fixed"/>
        <w:tblLook w:val="04A0" w:firstRow="1" w:lastRow="0" w:firstColumn="1" w:lastColumn="0" w:noHBand="0" w:noVBand="1"/>
      </w:tblPr>
      <w:tblGrid>
        <w:gridCol w:w="1373"/>
        <w:gridCol w:w="2927"/>
        <w:gridCol w:w="1913"/>
        <w:gridCol w:w="3198"/>
      </w:tblGrid>
      <w:tr w:rsidR="009C6E82" w:rsidRPr="009C6E82" w14:paraId="26FC303B" w14:textId="77777777" w:rsidTr="008A20D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BDD6EE"/>
              <w:left w:val="single" w:sz="4" w:space="0" w:color="BDD6EE"/>
              <w:bottom w:val="single" w:sz="4" w:space="0" w:color="BDD6EE"/>
              <w:right w:val="single" w:sz="4" w:space="0" w:color="BDD6EE"/>
            </w:tcBorders>
            <w:hideMark/>
          </w:tcPr>
          <w:p w14:paraId="5D764A8A"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S.no.</w:t>
            </w:r>
          </w:p>
        </w:tc>
        <w:tc>
          <w:tcPr>
            <w:tcW w:w="2927" w:type="dxa"/>
            <w:tcBorders>
              <w:top w:val="single" w:sz="4" w:space="0" w:color="BDD6EE"/>
              <w:left w:val="nil"/>
              <w:bottom w:val="single" w:sz="4" w:space="0" w:color="BDD6EE"/>
              <w:right w:val="single" w:sz="4" w:space="0" w:color="BDD6EE"/>
            </w:tcBorders>
            <w:hideMark/>
          </w:tcPr>
          <w:p w14:paraId="1E1673DD"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Name</w:t>
            </w:r>
          </w:p>
        </w:tc>
        <w:tc>
          <w:tcPr>
            <w:tcW w:w="1913" w:type="dxa"/>
            <w:tcBorders>
              <w:top w:val="single" w:sz="4" w:space="0" w:color="BDD6EE"/>
              <w:left w:val="nil"/>
              <w:bottom w:val="single" w:sz="4" w:space="0" w:color="BDD6EE"/>
              <w:right w:val="single" w:sz="4" w:space="0" w:color="BDD6EE"/>
            </w:tcBorders>
            <w:hideMark/>
          </w:tcPr>
          <w:p w14:paraId="5E67B60E"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Roll No.</w:t>
            </w:r>
          </w:p>
        </w:tc>
        <w:tc>
          <w:tcPr>
            <w:tcW w:w="3198" w:type="dxa"/>
            <w:tcBorders>
              <w:top w:val="single" w:sz="4" w:space="0" w:color="BDD6EE"/>
              <w:left w:val="nil"/>
              <w:bottom w:val="single" w:sz="4" w:space="0" w:color="BDD6EE"/>
              <w:right w:val="single" w:sz="4" w:space="0" w:color="BDD6EE"/>
            </w:tcBorders>
            <w:hideMark/>
          </w:tcPr>
          <w:p w14:paraId="4BC02FF2"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Registration no.</w:t>
            </w:r>
          </w:p>
        </w:tc>
      </w:tr>
      <w:tr w:rsidR="009C6E82" w:rsidRPr="009C6E82" w14:paraId="5204FF56" w14:textId="77777777" w:rsidTr="008A20D9">
        <w:trPr>
          <w:trHeight w:val="269"/>
        </w:trPr>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BDD6EE"/>
              <w:left w:val="single" w:sz="4" w:space="0" w:color="BDD6EE"/>
              <w:bottom w:val="single" w:sz="4" w:space="0" w:color="BDD6EE"/>
              <w:right w:val="single" w:sz="4" w:space="0" w:color="BDD6EE"/>
            </w:tcBorders>
            <w:hideMark/>
          </w:tcPr>
          <w:p w14:paraId="33D30EB1"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1.</w:t>
            </w:r>
          </w:p>
        </w:tc>
        <w:tc>
          <w:tcPr>
            <w:tcW w:w="2927" w:type="dxa"/>
            <w:tcBorders>
              <w:top w:val="single" w:sz="4" w:space="0" w:color="BDD6EE"/>
              <w:left w:val="nil"/>
              <w:bottom w:val="single" w:sz="4" w:space="0" w:color="BDD6EE"/>
              <w:right w:val="single" w:sz="4" w:space="0" w:color="BDD6EE"/>
            </w:tcBorders>
            <w:hideMark/>
          </w:tcPr>
          <w:p w14:paraId="42E76C2D" w14:textId="49D0692C" w:rsidR="009C6E82" w:rsidRPr="009C6E82" w:rsidRDefault="009C6E82"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Pr</w:t>
            </w:r>
            <w:r w:rsidR="005727C3">
              <w:rPr>
                <w:rFonts w:ascii="Times New Roman" w:hAnsi="Times New Roman"/>
                <w:i/>
                <w:iCs/>
                <w:sz w:val="28"/>
                <w:szCs w:val="28"/>
              </w:rPr>
              <w:t xml:space="preserve">ince Kumar </w:t>
            </w:r>
          </w:p>
        </w:tc>
        <w:tc>
          <w:tcPr>
            <w:tcW w:w="1913" w:type="dxa"/>
            <w:tcBorders>
              <w:top w:val="single" w:sz="4" w:space="0" w:color="BDD6EE"/>
              <w:left w:val="nil"/>
              <w:bottom w:val="single" w:sz="4" w:space="0" w:color="BDD6EE"/>
              <w:right w:val="single" w:sz="4" w:space="0" w:color="BDD6EE"/>
            </w:tcBorders>
            <w:hideMark/>
          </w:tcPr>
          <w:p w14:paraId="432DC5F3" w14:textId="16FB7B6B" w:rsidR="009C6E82" w:rsidRPr="009C6E82" w:rsidRDefault="005727C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04</w:t>
            </w:r>
          </w:p>
        </w:tc>
        <w:tc>
          <w:tcPr>
            <w:tcW w:w="3198" w:type="dxa"/>
            <w:tcBorders>
              <w:top w:val="single" w:sz="4" w:space="0" w:color="BDD6EE"/>
              <w:left w:val="nil"/>
              <w:bottom w:val="single" w:sz="4" w:space="0" w:color="BDD6EE"/>
              <w:right w:val="single" w:sz="4" w:space="0" w:color="BDD6EE"/>
            </w:tcBorders>
            <w:hideMark/>
          </w:tcPr>
          <w:p w14:paraId="4E0FDFAE" w14:textId="4F719B25" w:rsidR="009C6E82" w:rsidRPr="009C6E82" w:rsidRDefault="00F46C88"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11901772</w:t>
            </w:r>
          </w:p>
        </w:tc>
      </w:tr>
    </w:tbl>
    <w:p w14:paraId="009B7908" w14:textId="77777777" w:rsidR="009C6E82" w:rsidRDefault="009C6E82" w:rsidP="008A20D9">
      <w:pPr>
        <w:spacing w:line="360" w:lineRule="auto"/>
        <w:rPr>
          <w:rFonts w:ascii="Times New Roman" w:hAnsi="Times New Roman"/>
          <w:b/>
          <w:bCs/>
          <w:sz w:val="32"/>
          <w:szCs w:val="48"/>
        </w:rPr>
      </w:pPr>
    </w:p>
    <w:p w14:paraId="677EDA8E" w14:textId="77777777" w:rsidR="009C6E82" w:rsidRDefault="009C6E82" w:rsidP="009C6E82">
      <w:pPr>
        <w:spacing w:line="360" w:lineRule="auto"/>
        <w:jc w:val="center"/>
        <w:rPr>
          <w:rFonts w:ascii="Times New Roman" w:hAnsi="Times New Roman"/>
          <w:b/>
          <w:bCs/>
          <w:sz w:val="32"/>
          <w:szCs w:val="48"/>
        </w:rPr>
      </w:pPr>
      <w:r>
        <w:rPr>
          <w:noProof/>
        </w:rPr>
        <w:drawing>
          <wp:anchor distT="0" distB="0" distL="114300" distR="114300" simplePos="0" relativeHeight="251658240" behindDoc="0" locked="0" layoutInCell="1" allowOverlap="1" wp14:anchorId="767C893A" wp14:editId="22A96B8F">
            <wp:simplePos x="0" y="0"/>
            <wp:positionH relativeFrom="column">
              <wp:posOffset>2105025</wp:posOffset>
            </wp:positionH>
            <wp:positionV relativeFrom="paragraph">
              <wp:posOffset>649605</wp:posOffset>
            </wp:positionV>
            <wp:extent cx="1704975" cy="1466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04975" cy="1466850"/>
                    </a:xfrm>
                    <a:prstGeom prst="rect">
                      <a:avLst/>
                    </a:prstGeom>
                    <a:noFill/>
                    <a:ln>
                      <a:noFill/>
                    </a:ln>
                  </pic:spPr>
                </pic:pic>
              </a:graphicData>
            </a:graphic>
          </wp:anchor>
        </w:drawing>
      </w:r>
      <w:r>
        <w:rPr>
          <w:rFonts w:ascii="Times New Roman" w:hAnsi="Times New Roman"/>
          <w:b/>
          <w:bCs/>
          <w:sz w:val="32"/>
          <w:szCs w:val="48"/>
        </w:rPr>
        <w:t>Courses Code: INT213</w:t>
      </w:r>
    </w:p>
    <w:p w14:paraId="089371B3" w14:textId="77777777" w:rsidR="009C6E82" w:rsidRDefault="009C6E82" w:rsidP="009C6E82">
      <w:pPr>
        <w:spacing w:line="360" w:lineRule="auto"/>
        <w:jc w:val="center"/>
        <w:rPr>
          <w:rFonts w:ascii="Times New Roman" w:hAnsi="Times New Roman"/>
          <w:b/>
          <w:bCs/>
          <w:sz w:val="32"/>
          <w:szCs w:val="48"/>
        </w:rPr>
      </w:pPr>
    </w:p>
    <w:p w14:paraId="1B7DA57D"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b/>
          <w:bCs/>
          <w:sz w:val="28"/>
          <w:szCs w:val="28"/>
        </w:rPr>
        <w:t>School of Co</w:t>
      </w:r>
      <w:r>
        <w:rPr>
          <w:rFonts w:ascii="Times New Roman" w:eastAsia="Calibri" w:hAnsi="Times New Roman"/>
          <w:b/>
          <w:bCs/>
          <w:sz w:val="28"/>
          <w:szCs w:val="28"/>
        </w:rPr>
        <w:t xml:space="preserve">mputer Science and Engineering </w:t>
      </w:r>
    </w:p>
    <w:p w14:paraId="3E426E7F"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sz w:val="24"/>
          <w:szCs w:val="24"/>
        </w:rPr>
        <w:t xml:space="preserve">Lovely Professional University </w:t>
      </w:r>
    </w:p>
    <w:p w14:paraId="1595DFEC"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sz w:val="24"/>
          <w:szCs w:val="24"/>
        </w:rPr>
        <w:t xml:space="preserve">Phagwara, Punjab (India) </w:t>
      </w:r>
    </w:p>
    <w:p w14:paraId="40E2E987" w14:textId="77777777" w:rsidR="002E7BC3" w:rsidRDefault="002E7BC3" w:rsidP="009A5245">
      <w:pPr>
        <w:spacing w:line="360" w:lineRule="auto"/>
        <w:jc w:val="both"/>
        <w:rPr>
          <w:rFonts w:ascii="Times New Roman" w:hAnsi="Times New Roman"/>
          <w:b/>
          <w:bCs/>
          <w:sz w:val="36"/>
          <w:szCs w:val="32"/>
          <w:u w:val="single"/>
        </w:rPr>
      </w:pPr>
    </w:p>
    <w:p w14:paraId="31BC15C9" w14:textId="6EB56B51" w:rsidR="009A5245" w:rsidRPr="001A5BF6" w:rsidRDefault="009A5245" w:rsidP="009A5245">
      <w:pPr>
        <w:spacing w:line="360" w:lineRule="auto"/>
        <w:jc w:val="both"/>
        <w:rPr>
          <w:rFonts w:ascii="Times New Roman" w:hAnsi="Times New Roman"/>
          <w:b/>
          <w:bCs/>
          <w:sz w:val="36"/>
          <w:szCs w:val="32"/>
          <w:u w:val="single"/>
        </w:rPr>
      </w:pPr>
      <w:r w:rsidRPr="001A5BF6">
        <w:rPr>
          <w:rFonts w:ascii="Times New Roman" w:hAnsi="Times New Roman"/>
          <w:b/>
          <w:bCs/>
          <w:sz w:val="36"/>
          <w:szCs w:val="32"/>
          <w:u w:val="single"/>
        </w:rPr>
        <w:lastRenderedPageBreak/>
        <w:t>Objective</w:t>
      </w:r>
    </w:p>
    <w:p w14:paraId="0BF013AD" w14:textId="6726371F" w:rsidR="005727C3" w:rsidRPr="00C210BA" w:rsidRDefault="005D2A0C" w:rsidP="00490B60">
      <w:pPr>
        <w:pStyle w:val="Default"/>
        <w:rPr>
          <w:bCs/>
          <w:sz w:val="28"/>
          <w:szCs w:val="28"/>
        </w:rPr>
      </w:pPr>
      <w:r w:rsidRPr="005727C3">
        <w:rPr>
          <w:bCs/>
          <w:sz w:val="28"/>
          <w:szCs w:val="28"/>
        </w:rPr>
        <w:t>The primary objective of this project is to implement what we’ve learnt throughout our course of Python programming</w:t>
      </w:r>
      <w:r w:rsidR="00E91941" w:rsidRPr="005727C3">
        <w:rPr>
          <w:bCs/>
          <w:sz w:val="28"/>
          <w:szCs w:val="28"/>
        </w:rPr>
        <w:t xml:space="preserve"> and use that to develop a Graphical User Interface (GUI)</w:t>
      </w:r>
      <w:r w:rsidR="00D32B21" w:rsidRPr="005727C3">
        <w:rPr>
          <w:bCs/>
          <w:sz w:val="28"/>
          <w:szCs w:val="28"/>
        </w:rPr>
        <w:t xml:space="preserve"> for </w:t>
      </w:r>
      <w:r w:rsidR="00C210BA">
        <w:rPr>
          <w:bCs/>
          <w:sz w:val="28"/>
          <w:szCs w:val="28"/>
        </w:rPr>
        <w:t xml:space="preserve"> “Text To Speech” </w:t>
      </w:r>
      <w:r w:rsidR="00E91941" w:rsidRPr="005727C3">
        <w:rPr>
          <w:bCs/>
          <w:sz w:val="28"/>
          <w:szCs w:val="28"/>
        </w:rPr>
        <w:t>with all the required functionalities</w:t>
      </w:r>
      <w:r w:rsidRPr="005727C3">
        <w:rPr>
          <w:bCs/>
          <w:sz w:val="28"/>
          <w:szCs w:val="28"/>
        </w:rPr>
        <w:t>. This project also</w:t>
      </w:r>
      <w:r w:rsidR="00494D8C" w:rsidRPr="005727C3">
        <w:rPr>
          <w:bCs/>
          <w:sz w:val="28"/>
          <w:szCs w:val="28"/>
        </w:rPr>
        <w:t xml:space="preserve"> aims at providing a user</w:t>
      </w:r>
      <w:r w:rsidR="005727C3">
        <w:rPr>
          <w:bCs/>
          <w:sz w:val="28"/>
          <w:szCs w:val="28"/>
        </w:rPr>
        <w:t xml:space="preserve"> </w:t>
      </w:r>
      <w:r w:rsidR="00494D8C" w:rsidRPr="005727C3">
        <w:rPr>
          <w:bCs/>
          <w:sz w:val="28"/>
          <w:szCs w:val="28"/>
        </w:rPr>
        <w:t>friendly interface to the users to let them</w:t>
      </w:r>
      <w:r w:rsidR="00E91941" w:rsidRPr="005727C3">
        <w:rPr>
          <w:bCs/>
          <w:sz w:val="28"/>
          <w:szCs w:val="28"/>
        </w:rPr>
        <w:t>.</w:t>
      </w:r>
      <w:r w:rsidR="00490B60" w:rsidRPr="005727C3">
        <w:rPr>
          <w:sz w:val="28"/>
          <w:szCs w:val="28"/>
        </w:rPr>
        <w:t xml:space="preserve"> </w:t>
      </w:r>
    </w:p>
    <w:p w14:paraId="7534E785" w14:textId="6DA2FC76" w:rsidR="00C210BA" w:rsidRDefault="00490B60" w:rsidP="00C210BA">
      <w:pPr>
        <w:pStyle w:val="Default"/>
        <w:rPr>
          <w:rStyle w:val="Heading2Char"/>
          <w:rFonts w:ascii="Times New Roman" w:hAnsi="Times New Roman" w:cs="Times New Roman"/>
          <w:color w:val="auto"/>
          <w:sz w:val="28"/>
          <w:szCs w:val="28"/>
        </w:rPr>
      </w:pPr>
      <w:r w:rsidRPr="005727C3">
        <w:rPr>
          <w:rStyle w:val="Heading2Char"/>
          <w:rFonts w:ascii="Times New Roman" w:hAnsi="Times New Roman" w:cs="Times New Roman"/>
          <w:color w:val="auto"/>
          <w:sz w:val="28"/>
          <w:szCs w:val="28"/>
        </w:rPr>
        <w:t xml:space="preserve">The project deals with learning about </w:t>
      </w:r>
      <w:r w:rsidR="00C210BA">
        <w:rPr>
          <w:rStyle w:val="Heading2Char"/>
          <w:rFonts w:ascii="Times New Roman" w:hAnsi="Times New Roman" w:cs="Times New Roman"/>
          <w:color w:val="auto"/>
          <w:sz w:val="28"/>
          <w:szCs w:val="28"/>
        </w:rPr>
        <w:t>the</w:t>
      </w:r>
      <w:r w:rsidR="00C210BA">
        <w:rPr>
          <w:rFonts w:ascii="Helvetica" w:hAnsi="Helvetica" w:cs="Helvetica"/>
          <w:color w:val="212529"/>
          <w:shd w:val="clear" w:color="auto" w:fill="FFFFFF"/>
        </w:rPr>
        <w:t xml:space="preserve"> </w:t>
      </w:r>
      <w:r w:rsidR="00C210BA" w:rsidRPr="0064521B">
        <w:rPr>
          <w:color w:val="212529"/>
          <w:sz w:val="28"/>
          <w:szCs w:val="28"/>
          <w:shd w:val="clear" w:color="auto" w:fill="FFFFFF"/>
        </w:rPr>
        <w:t>use some</w:t>
      </w:r>
      <w:r w:rsidR="00C210BA" w:rsidRPr="00C210BA">
        <w:rPr>
          <w:color w:val="212529"/>
          <w:sz w:val="28"/>
          <w:szCs w:val="28"/>
          <w:shd w:val="clear" w:color="auto" w:fill="FFFFFF"/>
        </w:rPr>
        <w:t xml:space="preserve"> APIs and engines that offer it. There are a lot of APIs out there that offers this service, one of the commonly used services is Google Text to Speech</w:t>
      </w:r>
      <w:r w:rsidR="0064521B">
        <w:rPr>
          <w:color w:val="212529"/>
          <w:sz w:val="28"/>
          <w:szCs w:val="28"/>
          <w:shd w:val="clear" w:color="auto" w:fill="FFFFFF"/>
        </w:rPr>
        <w:t>. I</w:t>
      </w:r>
      <w:r w:rsidR="00C210BA" w:rsidRPr="00C210BA">
        <w:rPr>
          <w:color w:val="212529"/>
          <w:sz w:val="28"/>
          <w:szCs w:val="28"/>
          <w:shd w:val="clear" w:color="auto" w:fill="FFFFFF"/>
        </w:rPr>
        <w:t xml:space="preserve">n this project, we </w:t>
      </w:r>
      <w:r w:rsidR="0064521B">
        <w:rPr>
          <w:color w:val="212529"/>
          <w:sz w:val="28"/>
          <w:szCs w:val="28"/>
          <w:shd w:val="clear" w:color="auto" w:fill="FFFFFF"/>
        </w:rPr>
        <w:t xml:space="preserve">will be </w:t>
      </w:r>
      <w:r w:rsidR="00C210BA" w:rsidRPr="00C210BA">
        <w:rPr>
          <w:color w:val="212529"/>
          <w:sz w:val="28"/>
          <w:szCs w:val="28"/>
          <w:shd w:val="clear" w:color="auto" w:fill="FFFFFF"/>
        </w:rPr>
        <w:t>us</w:t>
      </w:r>
      <w:r w:rsidR="0064521B">
        <w:rPr>
          <w:color w:val="212529"/>
          <w:sz w:val="28"/>
          <w:szCs w:val="28"/>
          <w:shd w:val="clear" w:color="auto" w:fill="FFFFFF"/>
        </w:rPr>
        <w:t>ing Google Text to Speech</w:t>
      </w:r>
      <w:r w:rsidR="00C210BA" w:rsidRPr="00C210BA">
        <w:rPr>
          <w:color w:val="212529"/>
          <w:sz w:val="28"/>
          <w:szCs w:val="28"/>
          <w:shd w:val="clear" w:color="auto" w:fill="FFFFFF"/>
        </w:rPr>
        <w:t xml:space="preserve"> it.</w:t>
      </w:r>
      <w:r w:rsidR="00C210BA">
        <w:rPr>
          <w:rFonts w:ascii="Helvetica" w:hAnsi="Helvetica" w:cs="Helvetica"/>
          <w:color w:val="212529"/>
          <w:shd w:val="clear" w:color="auto" w:fill="FFFFFF"/>
        </w:rPr>
        <w:t xml:space="preserve"> </w:t>
      </w:r>
    </w:p>
    <w:p w14:paraId="469F5F27" w14:textId="77777777" w:rsidR="00C210BA" w:rsidRDefault="00C210BA" w:rsidP="00C210BA">
      <w:pPr>
        <w:pStyle w:val="Default"/>
        <w:rPr>
          <w:rStyle w:val="Heading2Char"/>
          <w:rFonts w:ascii="Times New Roman" w:hAnsi="Times New Roman" w:cs="Times New Roman"/>
          <w:color w:val="auto"/>
          <w:sz w:val="28"/>
          <w:szCs w:val="28"/>
        </w:rPr>
      </w:pPr>
    </w:p>
    <w:p w14:paraId="23F4339C" w14:textId="3685A7C4" w:rsidR="001A5BF6" w:rsidRDefault="001A5BF6" w:rsidP="00C210BA">
      <w:pPr>
        <w:pStyle w:val="Default"/>
        <w:rPr>
          <w:b/>
          <w:bCs/>
          <w:sz w:val="36"/>
          <w:szCs w:val="32"/>
          <w:u w:val="single"/>
        </w:rPr>
      </w:pPr>
      <w:r w:rsidRPr="001A5BF6">
        <w:rPr>
          <w:b/>
          <w:bCs/>
          <w:sz w:val="36"/>
          <w:szCs w:val="32"/>
          <w:u w:val="single"/>
        </w:rPr>
        <w:t>Introductio</w:t>
      </w:r>
      <w:r w:rsidR="005727C3">
        <w:rPr>
          <w:b/>
          <w:bCs/>
          <w:sz w:val="36"/>
          <w:szCs w:val="32"/>
          <w:u w:val="single"/>
        </w:rPr>
        <w:t>n</w:t>
      </w:r>
    </w:p>
    <w:p w14:paraId="4081D8F4" w14:textId="506CDECF" w:rsidR="0064521B" w:rsidRDefault="0064521B" w:rsidP="00C210BA">
      <w:pPr>
        <w:pStyle w:val="Default"/>
        <w:rPr>
          <w:b/>
          <w:bCs/>
          <w:sz w:val="36"/>
          <w:szCs w:val="32"/>
          <w:u w:val="single"/>
        </w:rPr>
      </w:pPr>
    </w:p>
    <w:p w14:paraId="7BAC80B0" w14:textId="4BDAFF4A" w:rsidR="0064521B" w:rsidRDefault="0064521B" w:rsidP="00C210BA">
      <w:pPr>
        <w:pStyle w:val="Default"/>
        <w:rPr>
          <w:rFonts w:cs="Arial"/>
          <w:color w:val="373737"/>
          <w:sz w:val="28"/>
          <w:szCs w:val="28"/>
        </w:rPr>
      </w:pPr>
      <w:r>
        <w:rPr>
          <w:rFonts w:cs="Arial"/>
          <w:color w:val="373737"/>
          <w:sz w:val="28"/>
          <w:szCs w:val="28"/>
        </w:rPr>
        <w:t xml:space="preserve">This software project is windows based application that reads a text file to the user. The bot reads a text file and associated pronunciations in its temporary database. The bot then reads an entire word to the user. The pronunciations of articles and basic words have been fed to the bot, the rest of the words and complex ones are calculated and read accordingly. The bot </w:t>
      </w:r>
      <w:r w:rsidR="002814D1">
        <w:rPr>
          <w:rFonts w:cs="Arial"/>
          <w:color w:val="373737"/>
          <w:sz w:val="28"/>
          <w:szCs w:val="28"/>
        </w:rPr>
        <w:t>c</w:t>
      </w:r>
      <w:r>
        <w:rPr>
          <w:rFonts w:cs="Arial"/>
          <w:color w:val="373737"/>
          <w:sz w:val="28"/>
          <w:szCs w:val="28"/>
        </w:rPr>
        <w:t>an be effectively used to help read the text document for the user so that the user does not constantly need to look at the screen and read the entire document. Test to speech converter is a recent software project that allows even the visually challenged to read and understand various documents.</w:t>
      </w:r>
    </w:p>
    <w:p w14:paraId="3A9A3293" w14:textId="4892FCDB" w:rsidR="0064521B" w:rsidRDefault="0064521B" w:rsidP="00C210BA">
      <w:pPr>
        <w:pStyle w:val="Default"/>
        <w:rPr>
          <w:rFonts w:cs="Arial"/>
          <w:color w:val="373737"/>
          <w:sz w:val="28"/>
          <w:szCs w:val="28"/>
        </w:rPr>
      </w:pPr>
    </w:p>
    <w:p w14:paraId="0860AC12" w14:textId="77777777" w:rsidR="0064521B" w:rsidRPr="0064521B" w:rsidRDefault="0064521B" w:rsidP="0064521B">
      <w:pPr>
        <w:rPr>
          <w:rFonts w:ascii="Times New Roman" w:hAnsi="Times New Roman"/>
          <w:b/>
          <w:bCs/>
          <w:sz w:val="36"/>
          <w:szCs w:val="36"/>
        </w:rPr>
      </w:pPr>
      <w:r w:rsidRPr="0064521B">
        <w:rPr>
          <w:rFonts w:ascii="Times New Roman" w:hAnsi="Times New Roman"/>
          <w:b/>
          <w:bCs/>
          <w:color w:val="373737"/>
          <w:sz w:val="36"/>
          <w:szCs w:val="36"/>
        </w:rPr>
        <w:t>Features:</w:t>
      </w:r>
    </w:p>
    <w:p w14:paraId="7FB5E742" w14:textId="77777777" w:rsidR="0064521B" w:rsidRPr="00F46C88" w:rsidRDefault="0064521B" w:rsidP="00F46C88">
      <w:pPr>
        <w:suppressAutoHyphens/>
        <w:spacing w:after="200" w:line="276" w:lineRule="auto"/>
        <w:rPr>
          <w:rFonts w:ascii="Times New Roman" w:hAnsi="Times New Roman"/>
          <w:b/>
          <w:bCs/>
          <w:sz w:val="28"/>
          <w:szCs w:val="28"/>
        </w:rPr>
      </w:pPr>
      <w:r w:rsidRPr="00F46C88">
        <w:rPr>
          <w:rFonts w:ascii="Times New Roman" w:hAnsi="Times New Roman"/>
          <w:b/>
          <w:bCs/>
          <w:sz w:val="28"/>
          <w:szCs w:val="28"/>
        </w:rPr>
        <w:t>Text input:</w:t>
      </w:r>
      <w:r w:rsidRPr="00F46C88">
        <w:rPr>
          <w:rFonts w:ascii="Times New Roman" w:hAnsi="Times New Roman"/>
          <w:sz w:val="28"/>
          <w:szCs w:val="28"/>
        </w:rPr>
        <w:t xml:space="preserve"> Users are provided with a text box where they can enter the required text in the software.</w:t>
      </w:r>
    </w:p>
    <w:p w14:paraId="0075BC14" w14:textId="2B4BB38E" w:rsidR="0064521B" w:rsidRPr="00F46C88" w:rsidRDefault="00F46C88" w:rsidP="00F46C88">
      <w:pPr>
        <w:suppressAutoHyphens/>
        <w:spacing w:after="200" w:line="276" w:lineRule="auto"/>
        <w:rPr>
          <w:rFonts w:ascii="Times New Roman" w:hAnsi="Times New Roman"/>
          <w:b/>
          <w:bCs/>
          <w:sz w:val="28"/>
          <w:szCs w:val="28"/>
        </w:rPr>
      </w:pPr>
      <w:proofErr w:type="spellStart"/>
      <w:proofErr w:type="gramStart"/>
      <w:r>
        <w:rPr>
          <w:rFonts w:ascii="Times New Roman" w:hAnsi="Times New Roman"/>
          <w:b/>
          <w:bCs/>
          <w:sz w:val="28"/>
          <w:szCs w:val="28"/>
        </w:rPr>
        <w:t>gTTS</w:t>
      </w:r>
      <w:proofErr w:type="spellEnd"/>
      <w:r>
        <w:rPr>
          <w:rFonts w:ascii="Times New Roman" w:hAnsi="Times New Roman"/>
          <w:b/>
          <w:bCs/>
          <w:sz w:val="28"/>
          <w:szCs w:val="28"/>
        </w:rPr>
        <w:t xml:space="preserve"> </w:t>
      </w:r>
      <w:r w:rsidR="0064521B" w:rsidRPr="00F46C88">
        <w:rPr>
          <w:rFonts w:ascii="Times New Roman" w:hAnsi="Times New Roman"/>
          <w:b/>
          <w:bCs/>
          <w:sz w:val="28"/>
          <w:szCs w:val="28"/>
        </w:rPr>
        <w:t>:</w:t>
      </w:r>
      <w:proofErr w:type="gramEnd"/>
      <w:r w:rsidR="0064521B" w:rsidRPr="00F46C88">
        <w:rPr>
          <w:rFonts w:ascii="Times New Roman" w:hAnsi="Times New Roman"/>
          <w:sz w:val="28"/>
          <w:szCs w:val="28"/>
        </w:rPr>
        <w:t xml:space="preserve"> </w:t>
      </w:r>
      <w:proofErr w:type="spellStart"/>
      <w:r w:rsidRPr="00F46C88">
        <w:rPr>
          <w:rFonts w:ascii="Times New Roman" w:hAnsi="Times New Roman"/>
          <w:spacing w:val="-2"/>
          <w:sz w:val="28"/>
          <w:szCs w:val="28"/>
          <w:shd w:val="clear" w:color="auto" w:fill="FFFFFF"/>
        </w:rPr>
        <w:t>gTTS</w:t>
      </w:r>
      <w:proofErr w:type="spellEnd"/>
      <w:r w:rsidRPr="00F46C88">
        <w:rPr>
          <w:rFonts w:ascii="Times New Roman" w:hAnsi="Times New Roman"/>
          <w:spacing w:val="-2"/>
          <w:sz w:val="28"/>
          <w:szCs w:val="28"/>
          <w:shd w:val="clear" w:color="auto" w:fill="FFFFFF"/>
        </w:rPr>
        <w:t xml:space="preserve"> is a very easy to use tool which converts the text entered, into audio which can be saved as a mp3 file.</w:t>
      </w:r>
    </w:p>
    <w:p w14:paraId="3FBCEA5C" w14:textId="1F2BADE9" w:rsidR="0064521B" w:rsidRPr="00F46C88" w:rsidRDefault="0064521B" w:rsidP="00F46C88">
      <w:pPr>
        <w:suppressAutoHyphens/>
        <w:spacing w:after="200" w:line="276" w:lineRule="auto"/>
        <w:rPr>
          <w:rFonts w:ascii="Times New Roman" w:hAnsi="Times New Roman"/>
          <w:b/>
          <w:sz w:val="28"/>
          <w:szCs w:val="28"/>
        </w:rPr>
      </w:pPr>
      <w:r w:rsidRPr="00F46C88">
        <w:rPr>
          <w:rFonts w:ascii="Times New Roman" w:hAnsi="Times New Roman"/>
          <w:b/>
          <w:bCs/>
          <w:sz w:val="28"/>
          <w:szCs w:val="28"/>
        </w:rPr>
        <w:t>Play/</w:t>
      </w:r>
      <w:r w:rsidR="00177263">
        <w:rPr>
          <w:rFonts w:ascii="Times New Roman" w:hAnsi="Times New Roman"/>
          <w:b/>
          <w:bCs/>
          <w:sz w:val="28"/>
          <w:szCs w:val="28"/>
        </w:rPr>
        <w:t>Reset</w:t>
      </w:r>
      <w:r w:rsidR="00F46C88">
        <w:rPr>
          <w:rFonts w:ascii="Times New Roman" w:hAnsi="Times New Roman"/>
          <w:b/>
          <w:bCs/>
          <w:sz w:val="28"/>
          <w:szCs w:val="28"/>
        </w:rPr>
        <w:t xml:space="preserve"> O</w:t>
      </w:r>
      <w:r w:rsidRPr="00F46C88">
        <w:rPr>
          <w:rFonts w:ascii="Times New Roman" w:hAnsi="Times New Roman"/>
          <w:b/>
          <w:bCs/>
          <w:sz w:val="28"/>
          <w:szCs w:val="28"/>
        </w:rPr>
        <w:t>ptions:</w:t>
      </w:r>
      <w:r w:rsidRPr="00F46C88">
        <w:rPr>
          <w:rFonts w:ascii="Times New Roman" w:hAnsi="Times New Roman"/>
          <w:sz w:val="28"/>
          <w:szCs w:val="28"/>
        </w:rPr>
        <w:t xml:space="preserve"> Users can play, </w:t>
      </w:r>
      <w:r w:rsidR="00177263">
        <w:rPr>
          <w:rFonts w:ascii="Times New Roman" w:hAnsi="Times New Roman"/>
          <w:sz w:val="28"/>
          <w:szCs w:val="28"/>
        </w:rPr>
        <w:t xml:space="preserve">reset too or </w:t>
      </w:r>
      <w:r w:rsidRPr="00F46C88">
        <w:rPr>
          <w:rFonts w:ascii="Times New Roman" w:hAnsi="Times New Roman"/>
          <w:sz w:val="28"/>
          <w:szCs w:val="28"/>
        </w:rPr>
        <w:t>play from start the speech whenever required.</w:t>
      </w:r>
    </w:p>
    <w:p w14:paraId="6C3196E1" w14:textId="77777777" w:rsidR="0064521B" w:rsidRDefault="0064521B" w:rsidP="0064521B">
      <w:pPr>
        <w:rPr>
          <w:sz w:val="28"/>
          <w:szCs w:val="28"/>
        </w:rPr>
      </w:pPr>
      <w:r w:rsidRPr="0064521B">
        <w:rPr>
          <w:rFonts w:ascii="Times New Roman" w:hAnsi="Times New Roman"/>
          <w:b/>
          <w:sz w:val="36"/>
          <w:szCs w:val="36"/>
        </w:rPr>
        <w:t>Software Requirements</w:t>
      </w:r>
      <w:r>
        <w:rPr>
          <w:b/>
          <w:sz w:val="28"/>
          <w:szCs w:val="28"/>
        </w:rPr>
        <w:t>:</w:t>
      </w:r>
    </w:p>
    <w:p w14:paraId="45763724" w14:textId="77777777" w:rsidR="0064521B" w:rsidRPr="0064521B" w:rsidRDefault="0064521B" w:rsidP="0064521B">
      <w:pPr>
        <w:pStyle w:val="ListParagraph"/>
        <w:numPr>
          <w:ilvl w:val="0"/>
          <w:numId w:val="7"/>
        </w:numPr>
        <w:suppressAutoHyphens/>
        <w:spacing w:after="200" w:line="276" w:lineRule="auto"/>
        <w:rPr>
          <w:sz w:val="28"/>
          <w:szCs w:val="28"/>
        </w:rPr>
      </w:pPr>
      <w:r w:rsidRPr="0064521B">
        <w:rPr>
          <w:sz w:val="28"/>
          <w:szCs w:val="28"/>
        </w:rPr>
        <w:t xml:space="preserve">Windows </w:t>
      </w:r>
      <w:proofErr w:type="spellStart"/>
      <w:r w:rsidRPr="0064521B">
        <w:rPr>
          <w:sz w:val="28"/>
          <w:szCs w:val="28"/>
        </w:rPr>
        <w:t>Xp</w:t>
      </w:r>
      <w:proofErr w:type="spellEnd"/>
      <w:r w:rsidRPr="0064521B">
        <w:rPr>
          <w:sz w:val="28"/>
          <w:szCs w:val="28"/>
        </w:rPr>
        <w:t xml:space="preserve">, Windows 7(ultimate, enterprise) </w:t>
      </w:r>
    </w:p>
    <w:p w14:paraId="632E2E3A" w14:textId="3E014D89" w:rsidR="0064521B" w:rsidRPr="0064521B" w:rsidRDefault="0064521B" w:rsidP="0064521B">
      <w:pPr>
        <w:pStyle w:val="ListParagraph"/>
        <w:numPr>
          <w:ilvl w:val="0"/>
          <w:numId w:val="7"/>
        </w:numPr>
        <w:suppressAutoHyphens/>
        <w:spacing w:after="200" w:line="276" w:lineRule="auto"/>
        <w:rPr>
          <w:sz w:val="28"/>
          <w:szCs w:val="28"/>
        </w:rPr>
      </w:pPr>
      <w:proofErr w:type="spellStart"/>
      <w:r>
        <w:rPr>
          <w:sz w:val="28"/>
          <w:szCs w:val="28"/>
        </w:rPr>
        <w:t>mysql</w:t>
      </w:r>
      <w:proofErr w:type="spellEnd"/>
    </w:p>
    <w:p w14:paraId="7DB05237" w14:textId="106CB475" w:rsidR="0064521B" w:rsidRPr="0064521B" w:rsidRDefault="0064521B" w:rsidP="0064521B">
      <w:pPr>
        <w:pStyle w:val="ListParagraph"/>
        <w:numPr>
          <w:ilvl w:val="0"/>
          <w:numId w:val="7"/>
        </w:numPr>
        <w:suppressAutoHyphens/>
        <w:spacing w:after="200" w:line="276" w:lineRule="auto"/>
        <w:rPr>
          <w:b/>
          <w:sz w:val="28"/>
          <w:szCs w:val="28"/>
        </w:rPr>
      </w:pPr>
      <w:proofErr w:type="spellStart"/>
      <w:r>
        <w:rPr>
          <w:sz w:val="28"/>
          <w:szCs w:val="28"/>
        </w:rPr>
        <w:t>gTTS</w:t>
      </w:r>
      <w:proofErr w:type="spellEnd"/>
    </w:p>
    <w:p w14:paraId="704EFE71" w14:textId="77777777" w:rsidR="0064521B" w:rsidRPr="0064521B" w:rsidRDefault="0064521B" w:rsidP="0064521B">
      <w:pPr>
        <w:rPr>
          <w:rFonts w:ascii="Times New Roman" w:hAnsi="Times New Roman"/>
          <w:sz w:val="36"/>
          <w:szCs w:val="36"/>
        </w:rPr>
      </w:pPr>
      <w:r w:rsidRPr="0064521B">
        <w:rPr>
          <w:rFonts w:ascii="Times New Roman" w:hAnsi="Times New Roman"/>
          <w:b/>
          <w:sz w:val="36"/>
          <w:szCs w:val="36"/>
        </w:rPr>
        <w:lastRenderedPageBreak/>
        <w:t>Hardware Components:</w:t>
      </w:r>
    </w:p>
    <w:p w14:paraId="218415A3" w14:textId="77777777" w:rsidR="0064521B" w:rsidRPr="0064521B" w:rsidRDefault="0064521B" w:rsidP="0064521B">
      <w:pPr>
        <w:numPr>
          <w:ilvl w:val="0"/>
          <w:numId w:val="8"/>
        </w:numPr>
        <w:suppressAutoHyphens/>
        <w:spacing w:before="0" w:beforeAutospacing="0" w:after="0" w:line="240" w:lineRule="auto"/>
        <w:rPr>
          <w:rFonts w:ascii="Times New Roman" w:hAnsi="Times New Roman"/>
          <w:sz w:val="28"/>
          <w:szCs w:val="28"/>
        </w:rPr>
      </w:pPr>
      <w:r w:rsidRPr="0064521B">
        <w:rPr>
          <w:rFonts w:ascii="Times New Roman" w:hAnsi="Times New Roman"/>
          <w:sz w:val="28"/>
          <w:szCs w:val="28"/>
        </w:rPr>
        <w:t>Processor – i3</w:t>
      </w:r>
    </w:p>
    <w:p w14:paraId="633EC6EF" w14:textId="7ABB1CB4" w:rsidR="0064521B" w:rsidRPr="0064521B" w:rsidRDefault="0064521B" w:rsidP="0064521B">
      <w:pPr>
        <w:numPr>
          <w:ilvl w:val="0"/>
          <w:numId w:val="8"/>
        </w:numPr>
        <w:suppressAutoHyphens/>
        <w:spacing w:before="0" w:beforeAutospacing="0" w:after="0" w:line="240" w:lineRule="auto"/>
        <w:rPr>
          <w:rFonts w:ascii="Times New Roman" w:hAnsi="Times New Roman"/>
          <w:sz w:val="28"/>
          <w:szCs w:val="28"/>
        </w:rPr>
      </w:pPr>
      <w:r w:rsidRPr="0064521B">
        <w:rPr>
          <w:rFonts w:ascii="Times New Roman" w:hAnsi="Times New Roman"/>
          <w:sz w:val="28"/>
          <w:szCs w:val="28"/>
        </w:rPr>
        <w:t xml:space="preserve">Hard Disk – </w:t>
      </w:r>
      <w:r w:rsidR="00177263">
        <w:rPr>
          <w:rFonts w:ascii="Times New Roman" w:hAnsi="Times New Roman"/>
          <w:sz w:val="28"/>
          <w:szCs w:val="28"/>
        </w:rPr>
        <w:t xml:space="preserve">5 </w:t>
      </w:r>
      <w:r w:rsidRPr="0064521B">
        <w:rPr>
          <w:rFonts w:ascii="Times New Roman" w:hAnsi="Times New Roman"/>
          <w:sz w:val="28"/>
          <w:szCs w:val="28"/>
        </w:rPr>
        <w:t>GB</w:t>
      </w:r>
    </w:p>
    <w:p w14:paraId="7A62ABEB" w14:textId="0FA38A68" w:rsidR="0064521B" w:rsidRDefault="0064521B" w:rsidP="0064521B">
      <w:pPr>
        <w:numPr>
          <w:ilvl w:val="0"/>
          <w:numId w:val="8"/>
        </w:numPr>
        <w:suppressAutoHyphens/>
        <w:spacing w:before="0" w:beforeAutospacing="0" w:after="0" w:line="240" w:lineRule="auto"/>
        <w:rPr>
          <w:rFonts w:ascii="Times New Roman" w:hAnsi="Times New Roman"/>
          <w:sz w:val="28"/>
          <w:szCs w:val="28"/>
        </w:rPr>
      </w:pPr>
      <w:r w:rsidRPr="0064521B">
        <w:rPr>
          <w:rFonts w:ascii="Times New Roman" w:hAnsi="Times New Roman"/>
          <w:sz w:val="28"/>
          <w:szCs w:val="28"/>
        </w:rPr>
        <w:t>Memory – 1GB RAM</w:t>
      </w:r>
    </w:p>
    <w:p w14:paraId="10016AD0" w14:textId="216B556D" w:rsidR="0064521B" w:rsidRDefault="0064521B" w:rsidP="0064521B">
      <w:pPr>
        <w:suppressAutoHyphens/>
        <w:spacing w:before="0" w:beforeAutospacing="0" w:after="0" w:line="240" w:lineRule="auto"/>
        <w:ind w:left="840"/>
        <w:rPr>
          <w:rFonts w:ascii="Times New Roman" w:hAnsi="Times New Roman"/>
          <w:sz w:val="28"/>
          <w:szCs w:val="28"/>
        </w:rPr>
      </w:pPr>
    </w:p>
    <w:p w14:paraId="2DB9025A" w14:textId="2D9C02AD" w:rsidR="0064521B" w:rsidRDefault="0064521B" w:rsidP="0064521B">
      <w:pPr>
        <w:suppressAutoHyphens/>
        <w:spacing w:before="0" w:beforeAutospacing="0" w:after="0" w:line="240" w:lineRule="auto"/>
        <w:ind w:left="840"/>
        <w:rPr>
          <w:rFonts w:ascii="Times New Roman" w:hAnsi="Times New Roman"/>
          <w:sz w:val="28"/>
          <w:szCs w:val="28"/>
        </w:rPr>
      </w:pPr>
    </w:p>
    <w:p w14:paraId="5B7E7D3E" w14:textId="77777777" w:rsidR="0064521B" w:rsidRPr="0064521B" w:rsidRDefault="0064521B" w:rsidP="0064521B">
      <w:pPr>
        <w:rPr>
          <w:rFonts w:ascii="Times New Roman" w:hAnsi="Times New Roman"/>
          <w:bCs/>
          <w:sz w:val="36"/>
          <w:szCs w:val="36"/>
        </w:rPr>
      </w:pPr>
      <w:r w:rsidRPr="0064521B">
        <w:rPr>
          <w:rFonts w:ascii="Times New Roman" w:hAnsi="Times New Roman"/>
          <w:b/>
          <w:sz w:val="36"/>
          <w:szCs w:val="36"/>
        </w:rPr>
        <w:t>Advantages:</w:t>
      </w:r>
    </w:p>
    <w:p w14:paraId="1E97880C" w14:textId="77777777" w:rsidR="0064521B" w:rsidRPr="0064521B" w:rsidRDefault="0064521B" w:rsidP="0064521B">
      <w:pPr>
        <w:pStyle w:val="ListParagraph"/>
        <w:numPr>
          <w:ilvl w:val="0"/>
          <w:numId w:val="9"/>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The system is helpful for persons having learning disabilities or visually challenged.</w:t>
      </w:r>
    </w:p>
    <w:p w14:paraId="364AEF1B" w14:textId="77777777" w:rsidR="0064521B" w:rsidRPr="0064521B" w:rsidRDefault="0064521B" w:rsidP="0064521B">
      <w:pPr>
        <w:pStyle w:val="ListParagraph"/>
        <w:numPr>
          <w:ilvl w:val="0"/>
          <w:numId w:val="9"/>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Prevents eye from strain, and user can sit and listen comfortably.</w:t>
      </w:r>
    </w:p>
    <w:p w14:paraId="73C3A1DE" w14:textId="77777777" w:rsidR="0064521B" w:rsidRPr="0064521B" w:rsidRDefault="0064521B" w:rsidP="0064521B">
      <w:pPr>
        <w:pStyle w:val="ListParagraph"/>
        <w:numPr>
          <w:ilvl w:val="0"/>
          <w:numId w:val="9"/>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Saves time especially while driving, exercising.</w:t>
      </w:r>
    </w:p>
    <w:p w14:paraId="3325B14B" w14:textId="77777777" w:rsidR="0064521B" w:rsidRPr="0064521B" w:rsidRDefault="0064521B" w:rsidP="0064521B">
      <w:pPr>
        <w:pStyle w:val="ListParagraph"/>
        <w:numPr>
          <w:ilvl w:val="0"/>
          <w:numId w:val="9"/>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Easy to use.</w:t>
      </w:r>
    </w:p>
    <w:p w14:paraId="480F5699" w14:textId="77777777" w:rsidR="0064521B" w:rsidRPr="0064521B" w:rsidRDefault="0064521B" w:rsidP="0064521B">
      <w:pPr>
        <w:pStyle w:val="ListParagraph"/>
        <w:numPr>
          <w:ilvl w:val="0"/>
          <w:numId w:val="9"/>
        </w:numPr>
        <w:suppressAutoHyphens/>
        <w:spacing w:after="200" w:line="276" w:lineRule="auto"/>
        <w:rPr>
          <w:rFonts w:ascii="Times New Roman" w:hAnsi="Times New Roman" w:cs="Times New Roman"/>
          <w:b/>
          <w:sz w:val="28"/>
          <w:szCs w:val="28"/>
        </w:rPr>
      </w:pPr>
      <w:r w:rsidRPr="0064521B">
        <w:rPr>
          <w:rFonts w:ascii="Times New Roman" w:hAnsi="Times New Roman" w:cs="Times New Roman"/>
          <w:bCs/>
          <w:sz w:val="28"/>
          <w:szCs w:val="28"/>
        </w:rPr>
        <w:t>Help improving spelling, reading, writing skills.</w:t>
      </w:r>
    </w:p>
    <w:p w14:paraId="0F7A08F2" w14:textId="77777777" w:rsidR="0064521B" w:rsidRPr="0064521B" w:rsidRDefault="0064521B" w:rsidP="0064521B">
      <w:pPr>
        <w:rPr>
          <w:rFonts w:ascii="Times New Roman" w:hAnsi="Times New Roman"/>
          <w:bCs/>
          <w:sz w:val="36"/>
          <w:szCs w:val="36"/>
        </w:rPr>
      </w:pPr>
      <w:r w:rsidRPr="0064521B">
        <w:rPr>
          <w:rFonts w:ascii="Times New Roman" w:hAnsi="Times New Roman"/>
          <w:b/>
          <w:sz w:val="36"/>
          <w:szCs w:val="36"/>
        </w:rPr>
        <w:t>Disadvantages:</w:t>
      </w:r>
    </w:p>
    <w:p w14:paraId="57B5EBD4" w14:textId="77777777" w:rsidR="0064521B" w:rsidRPr="0064521B" w:rsidRDefault="0064521B" w:rsidP="0064521B">
      <w:pPr>
        <w:pStyle w:val="ListParagraph"/>
        <w:numPr>
          <w:ilvl w:val="0"/>
          <w:numId w:val="10"/>
        </w:numPr>
        <w:suppressAutoHyphens/>
        <w:spacing w:after="200" w:line="276" w:lineRule="auto"/>
        <w:rPr>
          <w:bCs/>
          <w:sz w:val="28"/>
          <w:szCs w:val="28"/>
        </w:rPr>
      </w:pPr>
      <w:r w:rsidRPr="0064521B">
        <w:rPr>
          <w:bCs/>
          <w:sz w:val="28"/>
          <w:szCs w:val="28"/>
        </w:rPr>
        <w:t>Not natural sounding.</w:t>
      </w:r>
    </w:p>
    <w:p w14:paraId="7924FB87" w14:textId="77777777" w:rsidR="0064521B" w:rsidRPr="0064521B" w:rsidRDefault="0064521B" w:rsidP="0064521B">
      <w:pPr>
        <w:pStyle w:val="ListParagraph"/>
        <w:numPr>
          <w:ilvl w:val="0"/>
          <w:numId w:val="10"/>
        </w:numPr>
        <w:suppressAutoHyphens/>
        <w:spacing w:after="200" w:line="276" w:lineRule="auto"/>
        <w:rPr>
          <w:b/>
          <w:sz w:val="28"/>
          <w:szCs w:val="28"/>
        </w:rPr>
      </w:pPr>
      <w:r w:rsidRPr="0064521B">
        <w:rPr>
          <w:bCs/>
          <w:sz w:val="28"/>
          <w:szCs w:val="28"/>
        </w:rPr>
        <w:t>Cannot read symbols.</w:t>
      </w:r>
    </w:p>
    <w:p w14:paraId="1AD2703E" w14:textId="77777777" w:rsidR="0064521B" w:rsidRPr="0064521B" w:rsidRDefault="0064521B" w:rsidP="0064521B">
      <w:pPr>
        <w:rPr>
          <w:rFonts w:ascii="Times New Roman" w:hAnsi="Times New Roman"/>
          <w:bCs/>
          <w:sz w:val="36"/>
          <w:szCs w:val="36"/>
        </w:rPr>
      </w:pPr>
      <w:r w:rsidRPr="0064521B">
        <w:rPr>
          <w:rFonts w:ascii="Times New Roman" w:hAnsi="Times New Roman"/>
          <w:b/>
          <w:sz w:val="36"/>
          <w:szCs w:val="36"/>
        </w:rPr>
        <w:t>Applications:</w:t>
      </w:r>
    </w:p>
    <w:p w14:paraId="1628BA4A" w14:textId="3C52EECE" w:rsidR="0064521B" w:rsidRPr="0064521B" w:rsidRDefault="0064521B" w:rsidP="0064521B">
      <w:pPr>
        <w:pStyle w:val="ListParagraph"/>
        <w:numPr>
          <w:ilvl w:val="0"/>
          <w:numId w:val="11"/>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 xml:space="preserve">Can be used for visually </w:t>
      </w:r>
      <w:r w:rsidR="00F46C88">
        <w:rPr>
          <w:rFonts w:ascii="Times New Roman" w:hAnsi="Times New Roman" w:cs="Times New Roman"/>
          <w:bCs/>
          <w:sz w:val="28"/>
          <w:szCs w:val="28"/>
        </w:rPr>
        <w:t xml:space="preserve">and </w:t>
      </w:r>
      <w:proofErr w:type="gramStart"/>
      <w:r w:rsidR="00F46C88">
        <w:rPr>
          <w:rFonts w:ascii="Times New Roman" w:hAnsi="Times New Roman" w:cs="Times New Roman"/>
          <w:bCs/>
          <w:sz w:val="28"/>
          <w:szCs w:val="28"/>
        </w:rPr>
        <w:t xml:space="preserve">learning </w:t>
      </w:r>
      <w:r w:rsidRPr="0064521B">
        <w:rPr>
          <w:rFonts w:ascii="Times New Roman" w:hAnsi="Times New Roman" w:cs="Times New Roman"/>
          <w:bCs/>
          <w:sz w:val="28"/>
          <w:szCs w:val="28"/>
        </w:rPr>
        <w:t>disabled</w:t>
      </w:r>
      <w:proofErr w:type="gramEnd"/>
      <w:r w:rsidRPr="0064521B">
        <w:rPr>
          <w:rFonts w:ascii="Times New Roman" w:hAnsi="Times New Roman" w:cs="Times New Roman"/>
          <w:bCs/>
          <w:sz w:val="28"/>
          <w:szCs w:val="28"/>
        </w:rPr>
        <w:t xml:space="preserve"> people.</w:t>
      </w:r>
    </w:p>
    <w:p w14:paraId="337F7277" w14:textId="77777777" w:rsidR="0064521B" w:rsidRPr="0064521B" w:rsidRDefault="0064521B" w:rsidP="0064521B">
      <w:pPr>
        <w:pStyle w:val="ListParagraph"/>
        <w:numPr>
          <w:ilvl w:val="0"/>
          <w:numId w:val="11"/>
        </w:numPr>
        <w:suppressAutoHyphens/>
        <w:spacing w:after="200" w:line="276" w:lineRule="auto"/>
        <w:rPr>
          <w:rFonts w:ascii="Times New Roman" w:hAnsi="Times New Roman" w:cs="Times New Roman"/>
          <w:bCs/>
          <w:sz w:val="28"/>
          <w:szCs w:val="28"/>
        </w:rPr>
      </w:pPr>
      <w:r w:rsidRPr="0064521B">
        <w:rPr>
          <w:rFonts w:ascii="Times New Roman" w:hAnsi="Times New Roman" w:cs="Times New Roman"/>
          <w:bCs/>
          <w:sz w:val="28"/>
          <w:szCs w:val="28"/>
        </w:rPr>
        <w:t>Can be used in learning pronunciations.</w:t>
      </w:r>
    </w:p>
    <w:p w14:paraId="3B5700F1" w14:textId="77777777" w:rsidR="0064521B" w:rsidRPr="0064521B" w:rsidRDefault="0064521B" w:rsidP="0064521B">
      <w:pPr>
        <w:pStyle w:val="ListParagraph"/>
        <w:numPr>
          <w:ilvl w:val="0"/>
          <w:numId w:val="11"/>
        </w:numPr>
        <w:suppressAutoHyphens/>
        <w:spacing w:after="200" w:line="276" w:lineRule="auto"/>
        <w:rPr>
          <w:rFonts w:ascii="Times New Roman" w:hAnsi="Times New Roman" w:cs="Times New Roman"/>
          <w:b/>
          <w:sz w:val="28"/>
          <w:szCs w:val="28"/>
        </w:rPr>
      </w:pPr>
      <w:r w:rsidRPr="0064521B">
        <w:rPr>
          <w:rFonts w:ascii="Times New Roman" w:hAnsi="Times New Roman" w:cs="Times New Roman"/>
          <w:bCs/>
          <w:sz w:val="28"/>
          <w:szCs w:val="28"/>
        </w:rPr>
        <w:t>Can be used as reminders in offices, houses.</w:t>
      </w:r>
    </w:p>
    <w:p w14:paraId="7CEB38A0" w14:textId="77777777" w:rsidR="00287DF1" w:rsidRDefault="00287DF1" w:rsidP="004803CA">
      <w:pPr>
        <w:spacing w:line="360" w:lineRule="auto"/>
        <w:jc w:val="both"/>
        <w:rPr>
          <w:rFonts w:ascii="Times New Roman" w:hAnsi="Times New Roman"/>
          <w:b/>
          <w:sz w:val="32"/>
          <w:szCs w:val="24"/>
          <w:u w:val="single"/>
        </w:rPr>
      </w:pPr>
    </w:p>
    <w:p w14:paraId="7815E492" w14:textId="77777777" w:rsidR="00287DF1" w:rsidRDefault="00287DF1" w:rsidP="004803CA">
      <w:pPr>
        <w:spacing w:line="360" w:lineRule="auto"/>
        <w:jc w:val="both"/>
        <w:rPr>
          <w:rFonts w:ascii="Times New Roman" w:hAnsi="Times New Roman"/>
          <w:b/>
          <w:sz w:val="32"/>
          <w:szCs w:val="24"/>
          <w:u w:val="single"/>
        </w:rPr>
      </w:pPr>
    </w:p>
    <w:p w14:paraId="2FC91E95" w14:textId="77777777" w:rsidR="00287DF1" w:rsidRDefault="00287DF1" w:rsidP="004803CA">
      <w:pPr>
        <w:spacing w:line="360" w:lineRule="auto"/>
        <w:jc w:val="both"/>
        <w:rPr>
          <w:rFonts w:ascii="Times New Roman" w:hAnsi="Times New Roman"/>
          <w:b/>
          <w:sz w:val="32"/>
          <w:szCs w:val="24"/>
          <w:u w:val="single"/>
        </w:rPr>
      </w:pPr>
    </w:p>
    <w:p w14:paraId="117C655B" w14:textId="77777777" w:rsidR="00287DF1" w:rsidRDefault="00287DF1" w:rsidP="004803CA">
      <w:pPr>
        <w:spacing w:line="360" w:lineRule="auto"/>
        <w:jc w:val="both"/>
        <w:rPr>
          <w:rFonts w:ascii="Times New Roman" w:hAnsi="Times New Roman"/>
          <w:b/>
          <w:sz w:val="32"/>
          <w:szCs w:val="24"/>
          <w:u w:val="single"/>
        </w:rPr>
      </w:pPr>
    </w:p>
    <w:p w14:paraId="497C1B63" w14:textId="77777777" w:rsidR="00287DF1" w:rsidRDefault="00287DF1" w:rsidP="004803CA">
      <w:pPr>
        <w:spacing w:line="360" w:lineRule="auto"/>
        <w:jc w:val="both"/>
        <w:rPr>
          <w:rFonts w:ascii="Times New Roman" w:hAnsi="Times New Roman"/>
          <w:b/>
          <w:sz w:val="32"/>
          <w:szCs w:val="24"/>
          <w:u w:val="single"/>
        </w:rPr>
      </w:pPr>
    </w:p>
    <w:p w14:paraId="0FBA4E47" w14:textId="59B2C4DF" w:rsidR="00FA20C9" w:rsidRDefault="00FA20C9" w:rsidP="004803CA">
      <w:pPr>
        <w:spacing w:line="360" w:lineRule="auto"/>
        <w:jc w:val="both"/>
        <w:rPr>
          <w:rFonts w:ascii="Times New Roman" w:hAnsi="Times New Roman"/>
          <w:b/>
          <w:sz w:val="32"/>
          <w:szCs w:val="24"/>
          <w:u w:val="single"/>
        </w:rPr>
      </w:pPr>
      <w:r w:rsidRPr="004803CA">
        <w:rPr>
          <w:rFonts w:ascii="Times New Roman" w:hAnsi="Times New Roman"/>
          <w:b/>
          <w:sz w:val="32"/>
          <w:szCs w:val="24"/>
          <w:u w:val="single"/>
        </w:rPr>
        <w:lastRenderedPageBreak/>
        <w:t>GUI S</w:t>
      </w:r>
      <w:r w:rsidR="004803CA">
        <w:rPr>
          <w:rFonts w:ascii="Times New Roman" w:hAnsi="Times New Roman"/>
          <w:b/>
          <w:sz w:val="32"/>
          <w:szCs w:val="24"/>
          <w:u w:val="single"/>
        </w:rPr>
        <w:t>creenshots</w:t>
      </w:r>
      <w:r w:rsidRPr="004803CA">
        <w:rPr>
          <w:rFonts w:ascii="Times New Roman" w:hAnsi="Times New Roman"/>
          <w:b/>
          <w:sz w:val="32"/>
          <w:szCs w:val="24"/>
          <w:u w:val="single"/>
        </w:rPr>
        <w:t>:</w:t>
      </w:r>
    </w:p>
    <w:p w14:paraId="3A377C00" w14:textId="1CFF7DC2" w:rsidR="00281874" w:rsidRPr="004803CA" w:rsidRDefault="00281874" w:rsidP="004803CA">
      <w:pPr>
        <w:spacing w:line="360" w:lineRule="auto"/>
        <w:jc w:val="both"/>
        <w:rPr>
          <w:rFonts w:ascii="Times New Roman" w:hAnsi="Times New Roman" w:cstheme="minorBidi"/>
          <w:sz w:val="28"/>
          <w:szCs w:val="28"/>
        </w:rPr>
      </w:pPr>
      <w:r>
        <w:rPr>
          <w:rFonts w:ascii="Times New Roman" w:hAnsi="Times New Roman" w:cstheme="minorBidi"/>
          <w:noProof/>
          <w:sz w:val="28"/>
          <w:szCs w:val="28"/>
        </w:rPr>
        <w:drawing>
          <wp:inline distT="0" distB="0" distL="0" distR="0" wp14:anchorId="108846DC" wp14:editId="432FFC0D">
            <wp:extent cx="5943600" cy="4392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392295"/>
                    </a:xfrm>
                    <a:prstGeom prst="rect">
                      <a:avLst/>
                    </a:prstGeom>
                  </pic:spPr>
                </pic:pic>
              </a:graphicData>
            </a:graphic>
          </wp:inline>
        </w:drawing>
      </w:r>
    </w:p>
    <w:p w14:paraId="6F6F809A" w14:textId="107A5D3B" w:rsidR="003153FC" w:rsidRDefault="003153FC" w:rsidP="00060EB2">
      <w:pPr>
        <w:pStyle w:val="ListParagraph"/>
        <w:spacing w:line="276" w:lineRule="auto"/>
        <w:ind w:left="0"/>
        <w:rPr>
          <w:rFonts w:ascii="Times New Roman" w:hAnsi="Times New Roman" w:cs="Times New Roman"/>
          <w:sz w:val="24"/>
          <w:szCs w:val="24"/>
        </w:rPr>
      </w:pPr>
    </w:p>
    <w:p w14:paraId="23A5920D" w14:textId="77777777" w:rsidR="003153FC" w:rsidRDefault="003153FC" w:rsidP="00060EB2">
      <w:pPr>
        <w:pStyle w:val="ListParagraph"/>
        <w:spacing w:line="276" w:lineRule="auto"/>
        <w:ind w:left="0"/>
        <w:rPr>
          <w:rFonts w:ascii="Times New Roman" w:hAnsi="Times New Roman" w:cs="Times New Roman"/>
          <w:sz w:val="24"/>
          <w:szCs w:val="24"/>
        </w:rPr>
      </w:pPr>
    </w:p>
    <w:p w14:paraId="4A924D98" w14:textId="4F507180" w:rsidR="005F53CF" w:rsidRDefault="005F53CF" w:rsidP="007535AD">
      <w:pPr>
        <w:pStyle w:val="ListParagraph"/>
        <w:spacing w:line="276" w:lineRule="auto"/>
        <w:ind w:left="0"/>
        <w:rPr>
          <w:rFonts w:ascii="Times New Roman" w:hAnsi="Times New Roman" w:cs="Times New Roman"/>
          <w:sz w:val="24"/>
          <w:szCs w:val="24"/>
        </w:rPr>
      </w:pPr>
    </w:p>
    <w:p w14:paraId="69B78A2C" w14:textId="77777777" w:rsidR="005F53CF" w:rsidRDefault="005F53CF" w:rsidP="00060EB2">
      <w:pPr>
        <w:pStyle w:val="ListParagraph"/>
        <w:spacing w:line="276" w:lineRule="auto"/>
        <w:ind w:left="0"/>
        <w:rPr>
          <w:rFonts w:ascii="Times New Roman" w:hAnsi="Times New Roman" w:cs="Times New Roman"/>
          <w:sz w:val="24"/>
          <w:szCs w:val="24"/>
        </w:rPr>
      </w:pPr>
    </w:p>
    <w:p w14:paraId="413C9E8A" w14:textId="1169A5FA" w:rsidR="005F53CF" w:rsidRPr="005F53CF" w:rsidRDefault="005F53CF" w:rsidP="00060EB2">
      <w:pPr>
        <w:pStyle w:val="ListParagraph"/>
        <w:spacing w:line="276" w:lineRule="auto"/>
        <w:ind w:left="0"/>
        <w:rPr>
          <w:rFonts w:ascii="Times New Roman" w:hAnsi="Times New Roman" w:cs="Times New Roman"/>
          <w:sz w:val="24"/>
          <w:szCs w:val="24"/>
        </w:rPr>
      </w:pPr>
    </w:p>
    <w:p w14:paraId="0262C3B9" w14:textId="7F03F846" w:rsidR="005A486E" w:rsidRDefault="005A486E" w:rsidP="005A486E">
      <w:pPr>
        <w:spacing w:line="276" w:lineRule="auto"/>
        <w:rPr>
          <w:rFonts w:ascii="Times New Roman" w:eastAsiaTheme="minorHAnsi" w:hAnsi="Times New Roman"/>
          <w:sz w:val="24"/>
          <w:szCs w:val="24"/>
        </w:rPr>
      </w:pPr>
    </w:p>
    <w:p w14:paraId="3C8922F8" w14:textId="5221CDE4" w:rsidR="00BF57AB" w:rsidRDefault="00281874" w:rsidP="007517BE">
      <w:pPr>
        <w:pStyle w:val="ListParagraph"/>
        <w:spacing w:line="276" w:lineRule="auto"/>
        <w:ind w:left="-630"/>
        <w:rPr>
          <w:rFonts w:ascii="Times New Roman" w:hAnsi="Times New Roman" w:cs="Times New Roman"/>
          <w:b/>
          <w:sz w:val="36"/>
          <w:szCs w:val="24"/>
          <w:u w:val="single"/>
        </w:rPr>
      </w:pPr>
      <w:r>
        <w:rPr>
          <w:rFonts w:ascii="Times New Roman" w:hAnsi="Times New Roman" w:cs="Times New Roman"/>
          <w:b/>
          <w:noProof/>
          <w:sz w:val="36"/>
          <w:szCs w:val="24"/>
          <w:u w:val="single"/>
        </w:rPr>
        <w:lastRenderedPageBreak/>
        <w:drawing>
          <wp:inline distT="0" distB="0" distL="0" distR="0" wp14:anchorId="75E48562" wp14:editId="3373AD69">
            <wp:extent cx="450215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02150" cy="5645150"/>
                    </a:xfrm>
                    <a:prstGeom prst="rect">
                      <a:avLst/>
                    </a:prstGeom>
                  </pic:spPr>
                </pic:pic>
              </a:graphicData>
            </a:graphic>
          </wp:inline>
        </w:drawing>
      </w:r>
    </w:p>
    <w:p w14:paraId="5CE057DD" w14:textId="00E6A8A2" w:rsidR="00177263" w:rsidRDefault="00177263" w:rsidP="007517BE">
      <w:pPr>
        <w:pStyle w:val="ListParagraph"/>
        <w:spacing w:line="276" w:lineRule="auto"/>
        <w:ind w:left="-630"/>
        <w:rPr>
          <w:rFonts w:ascii="Times New Roman" w:hAnsi="Times New Roman" w:cs="Times New Roman"/>
          <w:b/>
          <w:sz w:val="36"/>
          <w:szCs w:val="24"/>
          <w:u w:val="single"/>
        </w:rPr>
      </w:pPr>
    </w:p>
    <w:p w14:paraId="507E1D8E" w14:textId="1D1116F4" w:rsidR="00287DF1" w:rsidRDefault="00287DF1" w:rsidP="007517BE">
      <w:pPr>
        <w:pStyle w:val="ListParagraph"/>
        <w:spacing w:line="276" w:lineRule="auto"/>
        <w:ind w:left="-630"/>
        <w:rPr>
          <w:rFonts w:ascii="Times New Roman" w:hAnsi="Times New Roman" w:cs="Times New Roman"/>
          <w:b/>
          <w:sz w:val="36"/>
          <w:szCs w:val="24"/>
          <w:u w:val="single"/>
        </w:rPr>
      </w:pPr>
    </w:p>
    <w:p w14:paraId="1E3EB29B"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248AFA5D"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3D1035B2"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4C23328D"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16072807"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65DAF7AD" w14:textId="72216F52" w:rsidR="00287DF1" w:rsidRDefault="00281874" w:rsidP="007517BE">
      <w:pPr>
        <w:pStyle w:val="ListParagraph"/>
        <w:spacing w:line="276" w:lineRule="auto"/>
        <w:ind w:left="-630"/>
        <w:rPr>
          <w:rFonts w:ascii="Times New Roman" w:hAnsi="Times New Roman" w:cs="Times New Roman"/>
          <w:b/>
          <w:sz w:val="36"/>
          <w:szCs w:val="24"/>
          <w:u w:val="single"/>
        </w:rPr>
      </w:pPr>
      <w:r>
        <w:rPr>
          <w:rFonts w:ascii="Times New Roman" w:hAnsi="Times New Roman" w:cs="Times New Roman"/>
          <w:b/>
          <w:noProof/>
          <w:sz w:val="36"/>
          <w:szCs w:val="24"/>
          <w:u w:val="single"/>
        </w:rPr>
        <w:lastRenderedPageBreak/>
        <w:drawing>
          <wp:inline distT="0" distB="0" distL="0" distR="0" wp14:anchorId="07B88671" wp14:editId="2AAEB160">
            <wp:extent cx="5943600" cy="6265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265545"/>
                    </a:xfrm>
                    <a:prstGeom prst="rect">
                      <a:avLst/>
                    </a:prstGeom>
                  </pic:spPr>
                </pic:pic>
              </a:graphicData>
            </a:graphic>
          </wp:inline>
        </w:drawing>
      </w:r>
    </w:p>
    <w:p w14:paraId="4021B0F4"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5AC1D766"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6965E018"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799DDB85"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47A636A5" w14:textId="77777777" w:rsidR="00287DF1" w:rsidRDefault="00287DF1" w:rsidP="007517BE">
      <w:pPr>
        <w:pStyle w:val="ListParagraph"/>
        <w:spacing w:line="276" w:lineRule="auto"/>
        <w:ind w:left="-630"/>
        <w:rPr>
          <w:rFonts w:ascii="Times New Roman" w:hAnsi="Times New Roman" w:cs="Times New Roman"/>
          <w:b/>
          <w:sz w:val="36"/>
          <w:szCs w:val="24"/>
          <w:u w:val="single"/>
        </w:rPr>
      </w:pPr>
    </w:p>
    <w:p w14:paraId="5E3342CE" w14:textId="77777777" w:rsidR="00281874" w:rsidRDefault="00281874" w:rsidP="007517BE">
      <w:pPr>
        <w:pStyle w:val="ListParagraph"/>
        <w:spacing w:line="276" w:lineRule="auto"/>
        <w:ind w:left="-630"/>
        <w:rPr>
          <w:rFonts w:ascii="Times New Roman" w:hAnsi="Times New Roman" w:cs="Times New Roman"/>
          <w:b/>
          <w:sz w:val="36"/>
          <w:szCs w:val="24"/>
          <w:u w:val="single"/>
        </w:rPr>
      </w:pPr>
    </w:p>
    <w:p w14:paraId="05FAA9E0" w14:textId="77777777" w:rsidR="00281874" w:rsidRDefault="00281874" w:rsidP="007517BE">
      <w:pPr>
        <w:pStyle w:val="ListParagraph"/>
        <w:spacing w:line="276" w:lineRule="auto"/>
        <w:ind w:left="-630"/>
        <w:rPr>
          <w:rFonts w:ascii="Times New Roman" w:hAnsi="Times New Roman" w:cs="Times New Roman"/>
          <w:b/>
          <w:sz w:val="36"/>
          <w:szCs w:val="24"/>
          <w:u w:val="single"/>
        </w:rPr>
      </w:pPr>
    </w:p>
    <w:p w14:paraId="7AB413CC" w14:textId="6F96C46E" w:rsidR="00287DF1" w:rsidRDefault="00287DF1" w:rsidP="007517BE">
      <w:pPr>
        <w:pStyle w:val="ListParagraph"/>
        <w:spacing w:line="276" w:lineRule="auto"/>
        <w:ind w:left="-630"/>
        <w:rPr>
          <w:rFonts w:ascii="Times New Roman" w:hAnsi="Times New Roman" w:cs="Times New Roman"/>
          <w:b/>
          <w:sz w:val="36"/>
          <w:szCs w:val="24"/>
          <w:u w:val="single"/>
        </w:rPr>
      </w:pPr>
      <w:r>
        <w:rPr>
          <w:rFonts w:ascii="Times New Roman" w:hAnsi="Times New Roman" w:cs="Times New Roman"/>
          <w:b/>
          <w:sz w:val="36"/>
          <w:szCs w:val="24"/>
          <w:u w:val="single"/>
        </w:rPr>
        <w:lastRenderedPageBreak/>
        <w:t>SOURCE CODE</w:t>
      </w:r>
    </w:p>
    <w:p w14:paraId="7F78FCB5" w14:textId="5F83B938" w:rsidR="00797E51" w:rsidRDefault="00797E51" w:rsidP="007517BE">
      <w:pPr>
        <w:pStyle w:val="ListParagraph"/>
        <w:spacing w:line="276" w:lineRule="auto"/>
        <w:ind w:left="-630"/>
        <w:rPr>
          <w:rFonts w:ascii="Times New Roman" w:hAnsi="Times New Roman" w:cs="Times New Roman"/>
          <w:b/>
          <w:sz w:val="36"/>
          <w:szCs w:val="24"/>
          <w:u w:val="single"/>
        </w:rPr>
      </w:pPr>
    </w:p>
    <w:p w14:paraId="5B6570C9" w14:textId="5DA4A7E2" w:rsidR="00797E51" w:rsidRDefault="00797E51" w:rsidP="007517BE">
      <w:pPr>
        <w:pStyle w:val="ListParagraph"/>
        <w:spacing w:line="276" w:lineRule="auto"/>
        <w:ind w:left="-630"/>
        <w:rPr>
          <w:rFonts w:ascii="Times New Roman" w:hAnsi="Times New Roman" w:cs="Times New Roman"/>
          <w:b/>
          <w:sz w:val="36"/>
          <w:szCs w:val="24"/>
          <w:u w:val="single"/>
        </w:rPr>
      </w:pPr>
    </w:p>
    <w:p w14:paraId="10C97347" w14:textId="77235E8F" w:rsidR="00797E51" w:rsidRDefault="00797E51" w:rsidP="007517BE">
      <w:pPr>
        <w:pStyle w:val="ListParagraph"/>
        <w:spacing w:line="276" w:lineRule="auto"/>
        <w:ind w:left="-630"/>
        <w:rPr>
          <w:rFonts w:ascii="Times New Roman" w:hAnsi="Times New Roman" w:cs="Times New Roman"/>
          <w:b/>
          <w:sz w:val="36"/>
          <w:szCs w:val="24"/>
          <w:u w:val="single"/>
        </w:rPr>
      </w:pPr>
      <w:r>
        <w:rPr>
          <w:rFonts w:ascii="Times New Roman" w:hAnsi="Times New Roman" w:cs="Times New Roman"/>
          <w:b/>
          <w:sz w:val="36"/>
          <w:szCs w:val="24"/>
          <w:u w:val="single"/>
        </w:rPr>
        <w:t>tts.py</w:t>
      </w:r>
    </w:p>
    <w:p w14:paraId="20D476AB" w14:textId="11D954E4" w:rsidR="00797E51" w:rsidRDefault="00797E51" w:rsidP="007517BE">
      <w:pPr>
        <w:pStyle w:val="ListParagraph"/>
        <w:spacing w:line="276" w:lineRule="auto"/>
        <w:ind w:left="-630"/>
        <w:rPr>
          <w:rFonts w:ascii="Times New Roman" w:hAnsi="Times New Roman" w:cs="Times New Roman"/>
          <w:b/>
          <w:sz w:val="36"/>
          <w:szCs w:val="24"/>
          <w:u w:val="single"/>
        </w:rPr>
      </w:pPr>
    </w:p>
    <w:p w14:paraId="78F2CE7C"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from </w:t>
      </w:r>
      <w:proofErr w:type="spellStart"/>
      <w:r w:rsidRPr="006E1D7D">
        <w:rPr>
          <w:rFonts w:ascii="Times New Roman" w:hAnsi="Times New Roman"/>
          <w:bCs/>
          <w:sz w:val="24"/>
          <w:szCs w:val="24"/>
        </w:rPr>
        <w:t>tkinter</w:t>
      </w:r>
      <w:proofErr w:type="spellEnd"/>
      <w:r w:rsidRPr="006E1D7D">
        <w:rPr>
          <w:rFonts w:ascii="Times New Roman" w:hAnsi="Times New Roman"/>
          <w:bCs/>
          <w:sz w:val="24"/>
          <w:szCs w:val="24"/>
        </w:rPr>
        <w:t xml:space="preserve"> import *</w:t>
      </w:r>
    </w:p>
    <w:p w14:paraId="15E851C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from </w:t>
      </w:r>
      <w:proofErr w:type="spellStart"/>
      <w:r w:rsidRPr="006E1D7D">
        <w:rPr>
          <w:rFonts w:ascii="Times New Roman" w:hAnsi="Times New Roman"/>
          <w:bCs/>
          <w:sz w:val="24"/>
          <w:szCs w:val="24"/>
        </w:rPr>
        <w:t>gtts</w:t>
      </w:r>
      <w:proofErr w:type="spellEnd"/>
      <w:r w:rsidRPr="006E1D7D">
        <w:rPr>
          <w:rFonts w:ascii="Times New Roman" w:hAnsi="Times New Roman"/>
          <w:bCs/>
          <w:sz w:val="24"/>
          <w:szCs w:val="24"/>
        </w:rPr>
        <w:t xml:space="preserve"> import </w:t>
      </w:r>
      <w:proofErr w:type="spellStart"/>
      <w:r w:rsidRPr="006E1D7D">
        <w:rPr>
          <w:rFonts w:ascii="Times New Roman" w:hAnsi="Times New Roman"/>
          <w:bCs/>
          <w:sz w:val="24"/>
          <w:szCs w:val="24"/>
        </w:rPr>
        <w:t>gTTS</w:t>
      </w:r>
      <w:proofErr w:type="spellEnd"/>
    </w:p>
    <w:p w14:paraId="0C95F3F9"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import </w:t>
      </w:r>
      <w:proofErr w:type="spellStart"/>
      <w:r w:rsidRPr="006E1D7D">
        <w:rPr>
          <w:rFonts w:ascii="Times New Roman" w:hAnsi="Times New Roman"/>
          <w:bCs/>
          <w:sz w:val="24"/>
          <w:szCs w:val="24"/>
        </w:rPr>
        <w:t>tkinter</w:t>
      </w:r>
      <w:proofErr w:type="spellEnd"/>
    </w:p>
    <w:p w14:paraId="6FBD3F2B"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import platform</w:t>
      </w:r>
    </w:p>
    <w:p w14:paraId="4A2D38CD" w14:textId="77777777" w:rsidR="00797E51" w:rsidRPr="006E1D7D" w:rsidRDefault="00797E51" w:rsidP="00797E51">
      <w:pPr>
        <w:spacing w:line="276" w:lineRule="auto"/>
        <w:rPr>
          <w:rFonts w:ascii="Times New Roman" w:hAnsi="Times New Roman"/>
          <w:bCs/>
          <w:sz w:val="24"/>
          <w:szCs w:val="24"/>
        </w:rPr>
      </w:pPr>
    </w:p>
    <w:p w14:paraId="43E8E4C4"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root = </w:t>
      </w:r>
      <w:proofErr w:type="gramStart"/>
      <w:r w:rsidRPr="006E1D7D">
        <w:rPr>
          <w:rFonts w:ascii="Times New Roman" w:hAnsi="Times New Roman"/>
          <w:bCs/>
          <w:sz w:val="24"/>
          <w:szCs w:val="24"/>
        </w:rPr>
        <w:t>Tk(</w:t>
      </w:r>
      <w:proofErr w:type="gramEnd"/>
      <w:r w:rsidRPr="006E1D7D">
        <w:rPr>
          <w:rFonts w:ascii="Times New Roman" w:hAnsi="Times New Roman"/>
          <w:bCs/>
          <w:sz w:val="24"/>
          <w:szCs w:val="24"/>
        </w:rPr>
        <w:t>)</w:t>
      </w:r>
    </w:p>
    <w:p w14:paraId="589D1A4E"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root.geometry</w:t>
      </w:r>
      <w:proofErr w:type="spellEnd"/>
      <w:proofErr w:type="gramEnd"/>
      <w:r w:rsidRPr="006E1D7D">
        <w:rPr>
          <w:rFonts w:ascii="Times New Roman" w:hAnsi="Times New Roman"/>
          <w:bCs/>
          <w:sz w:val="24"/>
          <w:szCs w:val="24"/>
        </w:rPr>
        <w:t>("450x600")</w:t>
      </w:r>
    </w:p>
    <w:p w14:paraId="1E06F9C8"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='black')</w:t>
      </w:r>
    </w:p>
    <w:p w14:paraId="0CA92029"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root.title</w:t>
      </w:r>
      <w:proofErr w:type="spellEnd"/>
      <w:proofErr w:type="gramEnd"/>
      <w:r w:rsidRPr="006E1D7D">
        <w:rPr>
          <w:rFonts w:ascii="Times New Roman" w:hAnsi="Times New Roman"/>
          <w:bCs/>
          <w:sz w:val="24"/>
          <w:szCs w:val="24"/>
        </w:rPr>
        <w:t>("Make Audio Book")</w:t>
      </w:r>
    </w:p>
    <w:p w14:paraId="4F4388B4"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Frame ----------------------------------------------------</w:t>
      </w:r>
    </w:p>
    <w:p w14:paraId="6CE049FD"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header = </w:t>
      </w:r>
      <w:proofErr w:type="spellStart"/>
      <w:proofErr w:type="gramStart"/>
      <w:r w:rsidRPr="006E1D7D">
        <w:rPr>
          <w:rFonts w:ascii="Times New Roman" w:hAnsi="Times New Roman"/>
          <w:bCs/>
          <w:sz w:val="24"/>
          <w:szCs w:val="24"/>
        </w:rPr>
        <w:t>tkinter.Frame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root,bg</w:t>
      </w:r>
      <w:proofErr w:type="spellEnd"/>
      <w:r w:rsidRPr="006E1D7D">
        <w:rPr>
          <w:rFonts w:ascii="Times New Roman" w:hAnsi="Times New Roman"/>
          <w:bCs/>
          <w:sz w:val="24"/>
          <w:szCs w:val="24"/>
        </w:rPr>
        <w:t>='black')</w:t>
      </w:r>
    </w:p>
    <w:p w14:paraId="73835EA0"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header.pack</w:t>
      </w:r>
      <w:proofErr w:type="spellEnd"/>
      <w:proofErr w:type="gramEnd"/>
      <w:r w:rsidRPr="006E1D7D">
        <w:rPr>
          <w:rFonts w:ascii="Times New Roman" w:hAnsi="Times New Roman"/>
          <w:bCs/>
          <w:sz w:val="24"/>
          <w:szCs w:val="24"/>
        </w:rPr>
        <w:t>(side=TOP, fill=X)</w:t>
      </w:r>
    </w:p>
    <w:p w14:paraId="11D219BD" w14:textId="77777777" w:rsidR="00797E51" w:rsidRPr="006E1D7D" w:rsidRDefault="00797E51" w:rsidP="00797E51">
      <w:pPr>
        <w:spacing w:line="276" w:lineRule="auto"/>
        <w:rPr>
          <w:rFonts w:ascii="Times New Roman" w:hAnsi="Times New Roman"/>
          <w:bCs/>
          <w:sz w:val="24"/>
          <w:szCs w:val="24"/>
        </w:rPr>
      </w:pPr>
      <w:proofErr w:type="gramStart"/>
      <w:r w:rsidRPr="006E1D7D">
        <w:rPr>
          <w:rFonts w:ascii="Times New Roman" w:hAnsi="Times New Roman"/>
          <w:bCs/>
          <w:sz w:val="24"/>
          <w:szCs w:val="24"/>
        </w:rPr>
        <w:t>Label(</w:t>
      </w:r>
      <w:proofErr w:type="gramEnd"/>
      <w:r w:rsidRPr="006E1D7D">
        <w:rPr>
          <w:rFonts w:ascii="Times New Roman" w:hAnsi="Times New Roman"/>
          <w:bCs/>
          <w:sz w:val="24"/>
          <w:szCs w:val="24"/>
        </w:rPr>
        <w:t>header, text = "Welcome Admin", font=("</w:t>
      </w:r>
      <w:proofErr w:type="spellStart"/>
      <w:r w:rsidRPr="006E1D7D">
        <w:rPr>
          <w:rFonts w:ascii="Times New Roman" w:hAnsi="Times New Roman"/>
          <w:bCs/>
          <w:sz w:val="24"/>
          <w:szCs w:val="24"/>
        </w:rPr>
        <w:t>TitilliumWeb</w:t>
      </w:r>
      <w:proofErr w:type="spellEnd"/>
      <w:r w:rsidRPr="006E1D7D">
        <w:rPr>
          <w:rFonts w:ascii="Times New Roman" w:hAnsi="Times New Roman"/>
          <w:bCs/>
          <w:sz w:val="24"/>
          <w:szCs w:val="24"/>
        </w:rPr>
        <w:t xml:space="preserve">-Regular", 20), </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='#00214d').pack()</w:t>
      </w:r>
    </w:p>
    <w:p w14:paraId="443213A5" w14:textId="77777777" w:rsidR="00797E51" w:rsidRPr="006E1D7D" w:rsidRDefault="00797E51" w:rsidP="00797E51">
      <w:pPr>
        <w:spacing w:line="276" w:lineRule="auto"/>
        <w:rPr>
          <w:rFonts w:ascii="Times New Roman" w:hAnsi="Times New Roman"/>
          <w:bCs/>
          <w:sz w:val="24"/>
          <w:szCs w:val="24"/>
        </w:rPr>
      </w:pPr>
    </w:p>
    <w:p w14:paraId="50286C52" w14:textId="77777777" w:rsidR="00797E51" w:rsidRPr="006E1D7D" w:rsidRDefault="00797E51" w:rsidP="00797E51">
      <w:pPr>
        <w:spacing w:line="276" w:lineRule="auto"/>
        <w:rPr>
          <w:rFonts w:ascii="Times New Roman" w:hAnsi="Times New Roman"/>
          <w:bCs/>
          <w:sz w:val="24"/>
          <w:szCs w:val="24"/>
        </w:rPr>
      </w:pPr>
    </w:p>
    <w:p w14:paraId="39D0554A" w14:textId="77777777" w:rsidR="00797E51" w:rsidRPr="006E1D7D" w:rsidRDefault="00797E51" w:rsidP="00797E51">
      <w:pPr>
        <w:spacing w:line="276" w:lineRule="auto"/>
        <w:rPr>
          <w:rFonts w:ascii="Times New Roman" w:hAnsi="Times New Roman"/>
          <w:bCs/>
          <w:sz w:val="24"/>
          <w:szCs w:val="24"/>
        </w:rPr>
      </w:pPr>
    </w:p>
    <w:p w14:paraId="0864C703"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Msg = </w:t>
      </w:r>
      <w:proofErr w:type="spellStart"/>
      <w:proofErr w:type="gramStart"/>
      <w:r w:rsidRPr="006E1D7D">
        <w:rPr>
          <w:rFonts w:ascii="Times New Roman" w:hAnsi="Times New Roman"/>
          <w:bCs/>
          <w:sz w:val="24"/>
          <w:szCs w:val="24"/>
        </w:rPr>
        <w:t>StringVar</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w:t>
      </w:r>
    </w:p>
    <w:p w14:paraId="1D336A60" w14:textId="77777777" w:rsidR="00797E51" w:rsidRPr="006E1D7D" w:rsidRDefault="00797E51" w:rsidP="00797E51">
      <w:pPr>
        <w:spacing w:line="276" w:lineRule="auto"/>
        <w:rPr>
          <w:rFonts w:ascii="Times New Roman" w:hAnsi="Times New Roman"/>
          <w:bCs/>
          <w:sz w:val="24"/>
          <w:szCs w:val="24"/>
        </w:rPr>
      </w:pPr>
      <w:proofErr w:type="gramStart"/>
      <w:r w:rsidRPr="006E1D7D">
        <w:rPr>
          <w:rFonts w:ascii="Times New Roman" w:hAnsi="Times New Roman"/>
          <w:bCs/>
          <w:sz w:val="24"/>
          <w:szCs w:val="24"/>
        </w:rPr>
        <w:lastRenderedPageBreak/>
        <w:t>Label(</w:t>
      </w:r>
      <w:proofErr w:type="spellStart"/>
      <w:proofErr w:type="gramEnd"/>
      <w:r w:rsidRPr="006E1D7D">
        <w:rPr>
          <w:rFonts w:ascii="Times New Roman" w:hAnsi="Times New Roman"/>
          <w:bCs/>
          <w:sz w:val="24"/>
          <w:szCs w:val="24"/>
        </w:rPr>
        <w:t>root,text</w:t>
      </w:r>
      <w:proofErr w:type="spellEnd"/>
      <w:r w:rsidRPr="006E1D7D">
        <w:rPr>
          <w:rFonts w:ascii="Times New Roman" w:hAnsi="Times New Roman"/>
          <w:bCs/>
          <w:sz w:val="24"/>
          <w:szCs w:val="24"/>
        </w:rPr>
        <w:t xml:space="preserve"> ="Enter Text", font=("</w:t>
      </w:r>
      <w:proofErr w:type="spellStart"/>
      <w:r w:rsidRPr="006E1D7D">
        <w:rPr>
          <w:rFonts w:ascii="Times New Roman" w:hAnsi="Times New Roman"/>
          <w:bCs/>
          <w:sz w:val="24"/>
          <w:szCs w:val="24"/>
        </w:rPr>
        <w:t>TitilliumWeb</w:t>
      </w:r>
      <w:proofErr w:type="spellEnd"/>
      <w:r w:rsidRPr="006E1D7D">
        <w:rPr>
          <w:rFonts w:ascii="Times New Roman" w:hAnsi="Times New Roman"/>
          <w:bCs/>
          <w:sz w:val="24"/>
          <w:szCs w:val="24"/>
        </w:rPr>
        <w:t xml:space="preserve">-Regular", 20), </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 ='white smoke').place(x=20,y=60)</w:t>
      </w:r>
    </w:p>
    <w:p w14:paraId="5884A5C3" w14:textId="77777777" w:rsidR="00797E51" w:rsidRPr="006E1D7D" w:rsidRDefault="00797E51" w:rsidP="00797E51">
      <w:pPr>
        <w:spacing w:line="276" w:lineRule="auto"/>
        <w:rPr>
          <w:rFonts w:ascii="Times New Roman" w:hAnsi="Times New Roman"/>
          <w:bCs/>
          <w:sz w:val="24"/>
          <w:szCs w:val="24"/>
        </w:rPr>
      </w:pPr>
      <w:proofErr w:type="spellStart"/>
      <w:r w:rsidRPr="006E1D7D">
        <w:rPr>
          <w:rFonts w:ascii="Times New Roman" w:hAnsi="Times New Roman"/>
          <w:bCs/>
          <w:sz w:val="24"/>
          <w:szCs w:val="24"/>
        </w:rPr>
        <w:t>entry_field</w:t>
      </w:r>
      <w:proofErr w:type="spellEnd"/>
      <w:r w:rsidRPr="006E1D7D">
        <w:rPr>
          <w:rFonts w:ascii="Times New Roman" w:hAnsi="Times New Roman"/>
          <w:bCs/>
          <w:sz w:val="24"/>
          <w:szCs w:val="24"/>
        </w:rPr>
        <w:t xml:space="preserve"> = </w:t>
      </w:r>
      <w:proofErr w:type="gramStart"/>
      <w:r w:rsidRPr="006E1D7D">
        <w:rPr>
          <w:rFonts w:ascii="Times New Roman" w:hAnsi="Times New Roman"/>
          <w:bCs/>
          <w:sz w:val="24"/>
          <w:szCs w:val="24"/>
        </w:rPr>
        <w:t>Entry(</w:t>
      </w:r>
      <w:proofErr w:type="gramEnd"/>
      <w:r w:rsidRPr="006E1D7D">
        <w:rPr>
          <w:rFonts w:ascii="Times New Roman" w:hAnsi="Times New Roman"/>
          <w:bCs/>
          <w:sz w:val="24"/>
          <w:szCs w:val="24"/>
        </w:rPr>
        <w:t xml:space="preserve">root, </w:t>
      </w:r>
      <w:proofErr w:type="spellStart"/>
      <w:r w:rsidRPr="006E1D7D">
        <w:rPr>
          <w:rFonts w:ascii="Times New Roman" w:hAnsi="Times New Roman"/>
          <w:bCs/>
          <w:sz w:val="24"/>
          <w:szCs w:val="24"/>
        </w:rPr>
        <w:t>textvariable</w:t>
      </w:r>
      <w:proofErr w:type="spellEnd"/>
      <w:r w:rsidRPr="006E1D7D">
        <w:rPr>
          <w:rFonts w:ascii="Times New Roman" w:hAnsi="Times New Roman"/>
          <w:bCs/>
          <w:sz w:val="24"/>
          <w:szCs w:val="24"/>
        </w:rPr>
        <w:t xml:space="preserve"> = Msg ,width ='40')</w:t>
      </w:r>
    </w:p>
    <w:p w14:paraId="73D80F37" w14:textId="77777777" w:rsidR="00797E51" w:rsidRPr="006E1D7D" w:rsidRDefault="00797E51" w:rsidP="00797E51">
      <w:pPr>
        <w:spacing w:line="276" w:lineRule="auto"/>
        <w:rPr>
          <w:rFonts w:ascii="Times New Roman" w:hAnsi="Times New Roman"/>
          <w:bCs/>
          <w:sz w:val="24"/>
          <w:szCs w:val="24"/>
        </w:rPr>
      </w:pPr>
      <w:proofErr w:type="spellStart"/>
      <w:r w:rsidRPr="006E1D7D">
        <w:rPr>
          <w:rFonts w:ascii="Times New Roman" w:hAnsi="Times New Roman"/>
          <w:bCs/>
          <w:sz w:val="24"/>
          <w:szCs w:val="24"/>
        </w:rPr>
        <w:t>entry_</w:t>
      </w:r>
      <w:proofErr w:type="gramStart"/>
      <w:r w:rsidRPr="006E1D7D">
        <w:rPr>
          <w:rFonts w:ascii="Times New Roman" w:hAnsi="Times New Roman"/>
          <w:bCs/>
          <w:sz w:val="24"/>
          <w:szCs w:val="24"/>
        </w:rPr>
        <w:t>field.place</w:t>
      </w:r>
      <w:proofErr w:type="spellEnd"/>
      <w:proofErr w:type="gramEnd"/>
      <w:r w:rsidRPr="006E1D7D">
        <w:rPr>
          <w:rFonts w:ascii="Times New Roman" w:hAnsi="Times New Roman"/>
          <w:bCs/>
          <w:sz w:val="24"/>
          <w:szCs w:val="24"/>
        </w:rPr>
        <w:t>(x=20,y=130)</w:t>
      </w:r>
    </w:p>
    <w:p w14:paraId="42CCA7F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def </w:t>
      </w:r>
      <w:proofErr w:type="spellStart"/>
      <w:r w:rsidRPr="006E1D7D">
        <w:rPr>
          <w:rFonts w:ascii="Times New Roman" w:hAnsi="Times New Roman"/>
          <w:bCs/>
          <w:sz w:val="24"/>
          <w:szCs w:val="24"/>
        </w:rPr>
        <w:t>Text_to_</w:t>
      </w:r>
      <w:proofErr w:type="gramStart"/>
      <w:r w:rsidRPr="006E1D7D">
        <w:rPr>
          <w:rFonts w:ascii="Times New Roman" w:hAnsi="Times New Roman"/>
          <w:bCs/>
          <w:sz w:val="24"/>
          <w:szCs w:val="24"/>
        </w:rPr>
        <w:t>speech</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w:t>
      </w:r>
    </w:p>
    <w:p w14:paraId="405499A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Message = </w:t>
      </w:r>
      <w:proofErr w:type="spellStart"/>
      <w:proofErr w:type="gramStart"/>
      <w:r w:rsidRPr="006E1D7D">
        <w:rPr>
          <w:rFonts w:ascii="Times New Roman" w:hAnsi="Times New Roman"/>
          <w:bCs/>
          <w:sz w:val="24"/>
          <w:szCs w:val="24"/>
        </w:rPr>
        <w:t>entry_field.get</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w:t>
      </w:r>
    </w:p>
    <w:p w14:paraId="08977D3A"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speech = </w:t>
      </w:r>
      <w:proofErr w:type="spellStart"/>
      <w:proofErr w:type="gramStart"/>
      <w:r w:rsidRPr="006E1D7D">
        <w:rPr>
          <w:rFonts w:ascii="Times New Roman" w:hAnsi="Times New Roman"/>
          <w:bCs/>
          <w:sz w:val="24"/>
          <w:szCs w:val="24"/>
        </w:rPr>
        <w:t>gTTS</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text = Message)</w:t>
      </w:r>
    </w:p>
    <w:p w14:paraId="36ABE094"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speech.save</w:t>
      </w:r>
      <w:proofErr w:type="spellEnd"/>
      <w:proofErr w:type="gramEnd"/>
      <w:r w:rsidRPr="006E1D7D">
        <w:rPr>
          <w:rFonts w:ascii="Times New Roman" w:hAnsi="Times New Roman"/>
          <w:bCs/>
          <w:sz w:val="24"/>
          <w:szCs w:val="24"/>
        </w:rPr>
        <w:t>('tts-save.mp3')</w:t>
      </w:r>
    </w:p>
    <w:p w14:paraId="7AD364AE" w14:textId="77777777" w:rsidR="00797E51" w:rsidRPr="006E1D7D" w:rsidRDefault="00797E51" w:rsidP="00797E51">
      <w:pPr>
        <w:spacing w:line="276" w:lineRule="auto"/>
        <w:rPr>
          <w:rFonts w:ascii="Times New Roman" w:hAnsi="Times New Roman"/>
          <w:bCs/>
          <w:sz w:val="24"/>
          <w:szCs w:val="24"/>
        </w:rPr>
      </w:pPr>
    </w:p>
    <w:p w14:paraId="1ACA5C0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def </w:t>
      </w:r>
      <w:proofErr w:type="gramStart"/>
      <w:r w:rsidRPr="006E1D7D">
        <w:rPr>
          <w:rFonts w:ascii="Times New Roman" w:hAnsi="Times New Roman"/>
          <w:bCs/>
          <w:sz w:val="24"/>
          <w:szCs w:val="24"/>
        </w:rPr>
        <w:t>Exit(</w:t>
      </w:r>
      <w:proofErr w:type="gramEnd"/>
      <w:r w:rsidRPr="006E1D7D">
        <w:rPr>
          <w:rFonts w:ascii="Times New Roman" w:hAnsi="Times New Roman"/>
          <w:bCs/>
          <w:sz w:val="24"/>
          <w:szCs w:val="24"/>
        </w:rPr>
        <w:t>):</w:t>
      </w:r>
    </w:p>
    <w:p w14:paraId="603932E9"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root.destroy</w:t>
      </w:r>
      <w:proofErr w:type="spellEnd"/>
      <w:proofErr w:type="gramEnd"/>
      <w:r w:rsidRPr="006E1D7D">
        <w:rPr>
          <w:rFonts w:ascii="Times New Roman" w:hAnsi="Times New Roman"/>
          <w:bCs/>
          <w:sz w:val="24"/>
          <w:szCs w:val="24"/>
        </w:rPr>
        <w:t>()</w:t>
      </w:r>
    </w:p>
    <w:p w14:paraId="0D630198" w14:textId="77777777" w:rsidR="00797E51" w:rsidRPr="006E1D7D" w:rsidRDefault="00797E51" w:rsidP="00797E51">
      <w:pPr>
        <w:spacing w:line="276" w:lineRule="auto"/>
        <w:rPr>
          <w:rFonts w:ascii="Times New Roman" w:hAnsi="Times New Roman"/>
          <w:bCs/>
          <w:sz w:val="24"/>
          <w:szCs w:val="24"/>
        </w:rPr>
      </w:pPr>
    </w:p>
    <w:p w14:paraId="2A40DBBE"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def </w:t>
      </w:r>
      <w:proofErr w:type="gramStart"/>
      <w:r w:rsidRPr="006E1D7D">
        <w:rPr>
          <w:rFonts w:ascii="Times New Roman" w:hAnsi="Times New Roman"/>
          <w:bCs/>
          <w:sz w:val="24"/>
          <w:szCs w:val="24"/>
        </w:rPr>
        <w:t>Reset(</w:t>
      </w:r>
      <w:proofErr w:type="gramEnd"/>
      <w:r w:rsidRPr="006E1D7D">
        <w:rPr>
          <w:rFonts w:ascii="Times New Roman" w:hAnsi="Times New Roman"/>
          <w:bCs/>
          <w:sz w:val="24"/>
          <w:szCs w:val="24"/>
        </w:rPr>
        <w:t>):</w:t>
      </w:r>
    </w:p>
    <w:p w14:paraId="153AD25B"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Msg.set</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w:t>
      </w:r>
    </w:p>
    <w:p w14:paraId="0CA4A7BB" w14:textId="77777777" w:rsidR="00797E51" w:rsidRPr="006E1D7D" w:rsidRDefault="00797E51" w:rsidP="00797E51">
      <w:pPr>
        <w:spacing w:line="276" w:lineRule="auto"/>
        <w:rPr>
          <w:rFonts w:ascii="Times New Roman" w:hAnsi="Times New Roman"/>
          <w:bCs/>
          <w:sz w:val="24"/>
          <w:szCs w:val="24"/>
        </w:rPr>
      </w:pPr>
    </w:p>
    <w:p w14:paraId="23C36D0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Group1 Frame ----------------------------------------------------</w:t>
      </w:r>
    </w:p>
    <w:p w14:paraId="1B3A72F2"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body = </w:t>
      </w:r>
      <w:proofErr w:type="spellStart"/>
      <w:proofErr w:type="gramStart"/>
      <w:r w:rsidRPr="006E1D7D">
        <w:rPr>
          <w:rFonts w:ascii="Times New Roman" w:hAnsi="Times New Roman"/>
          <w:bCs/>
          <w:sz w:val="24"/>
          <w:szCs w:val="24"/>
        </w:rPr>
        <w:t>tkinter.Frame</w:t>
      </w:r>
      <w:proofErr w:type="spellEnd"/>
      <w:proofErr w:type="gramEnd"/>
      <w:r w:rsidRPr="006E1D7D">
        <w:rPr>
          <w:rFonts w:ascii="Times New Roman" w:hAnsi="Times New Roman"/>
          <w:bCs/>
          <w:sz w:val="24"/>
          <w:szCs w:val="24"/>
        </w:rPr>
        <w:t>(root)</w:t>
      </w:r>
    </w:p>
    <w:p w14:paraId="2C5879BE"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body.pack</w:t>
      </w:r>
      <w:proofErr w:type="spellEnd"/>
      <w:proofErr w:type="gramEnd"/>
      <w:r w:rsidRPr="006E1D7D">
        <w:rPr>
          <w:rFonts w:ascii="Times New Roman" w:hAnsi="Times New Roman"/>
          <w:bCs/>
          <w:sz w:val="24"/>
          <w:szCs w:val="24"/>
        </w:rPr>
        <w:t>(side=BOTTOM, fill=X)</w:t>
      </w:r>
    </w:p>
    <w:p w14:paraId="594340F8" w14:textId="77777777" w:rsidR="00797E51" w:rsidRPr="006E1D7D" w:rsidRDefault="00797E51" w:rsidP="00797E51">
      <w:pPr>
        <w:spacing w:line="276" w:lineRule="auto"/>
        <w:rPr>
          <w:rFonts w:ascii="Times New Roman" w:hAnsi="Times New Roman"/>
          <w:bCs/>
          <w:sz w:val="24"/>
          <w:szCs w:val="24"/>
        </w:rPr>
      </w:pPr>
    </w:p>
    <w:p w14:paraId="042046DC"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p=</w:t>
      </w:r>
      <w:proofErr w:type="gramStart"/>
      <w:r w:rsidRPr="006E1D7D">
        <w:rPr>
          <w:rFonts w:ascii="Times New Roman" w:hAnsi="Times New Roman"/>
          <w:bCs/>
          <w:sz w:val="24"/>
          <w:szCs w:val="24"/>
        </w:rPr>
        <w:t>Button(</w:t>
      </w:r>
      <w:proofErr w:type="gramEnd"/>
      <w:r w:rsidRPr="006E1D7D">
        <w:rPr>
          <w:rFonts w:ascii="Times New Roman" w:hAnsi="Times New Roman"/>
          <w:bCs/>
          <w:sz w:val="24"/>
          <w:szCs w:val="24"/>
        </w:rPr>
        <w:t xml:space="preserve">body, text = "PLAY", font = 'arial 15 bold' , command = </w:t>
      </w:r>
      <w:proofErr w:type="spellStart"/>
      <w:r w:rsidRPr="006E1D7D">
        <w:rPr>
          <w:rFonts w:ascii="Times New Roman" w:hAnsi="Times New Roman"/>
          <w:bCs/>
          <w:sz w:val="24"/>
          <w:szCs w:val="24"/>
        </w:rPr>
        <w:t>Text_to_speech</w:t>
      </w:r>
      <w:proofErr w:type="spellEnd"/>
      <w:r w:rsidRPr="006E1D7D">
        <w:rPr>
          <w:rFonts w:ascii="Times New Roman" w:hAnsi="Times New Roman"/>
          <w:bCs/>
          <w:sz w:val="24"/>
          <w:szCs w:val="24"/>
        </w:rPr>
        <w:t xml:space="preserve"> ,width=15,height=3,bg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654B1473"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x=</w:t>
      </w:r>
      <w:proofErr w:type="gramStart"/>
      <w:r w:rsidRPr="006E1D7D">
        <w:rPr>
          <w:rFonts w:ascii="Times New Roman" w:hAnsi="Times New Roman"/>
          <w:bCs/>
          <w:sz w:val="24"/>
          <w:szCs w:val="24"/>
        </w:rPr>
        <w:t>Button(</w:t>
      </w:r>
      <w:proofErr w:type="gramEnd"/>
      <w:r w:rsidRPr="006E1D7D">
        <w:rPr>
          <w:rFonts w:ascii="Times New Roman" w:hAnsi="Times New Roman"/>
          <w:bCs/>
          <w:sz w:val="24"/>
          <w:szCs w:val="24"/>
        </w:rPr>
        <w:t xml:space="preserve">body, font = 'arial 15 </w:t>
      </w:r>
      <w:proofErr w:type="spellStart"/>
      <w:r w:rsidRPr="006E1D7D">
        <w:rPr>
          <w:rFonts w:ascii="Times New Roman" w:hAnsi="Times New Roman"/>
          <w:bCs/>
          <w:sz w:val="24"/>
          <w:szCs w:val="24"/>
        </w:rPr>
        <w:t>bold',text</w:t>
      </w:r>
      <w:proofErr w:type="spellEnd"/>
      <w:r w:rsidRPr="006E1D7D">
        <w:rPr>
          <w:rFonts w:ascii="Times New Roman" w:hAnsi="Times New Roman"/>
          <w:bCs/>
          <w:sz w:val="24"/>
          <w:szCs w:val="24"/>
        </w:rPr>
        <w:t xml:space="preserve"> = 'EXIT', width=15,height=3, command = Exit,  </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0C5C7844"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r=</w:t>
      </w:r>
      <w:proofErr w:type="gramStart"/>
      <w:r w:rsidRPr="006E1D7D">
        <w:rPr>
          <w:rFonts w:ascii="Times New Roman" w:hAnsi="Times New Roman"/>
          <w:bCs/>
          <w:sz w:val="24"/>
          <w:szCs w:val="24"/>
        </w:rPr>
        <w:t>Button(</w:t>
      </w:r>
      <w:proofErr w:type="gramEnd"/>
      <w:r w:rsidRPr="006E1D7D">
        <w:rPr>
          <w:rFonts w:ascii="Times New Roman" w:hAnsi="Times New Roman"/>
          <w:bCs/>
          <w:sz w:val="24"/>
          <w:szCs w:val="24"/>
        </w:rPr>
        <w:t xml:space="preserve">body, font = 'arial 15 </w:t>
      </w:r>
      <w:proofErr w:type="spellStart"/>
      <w:r w:rsidRPr="006E1D7D">
        <w:rPr>
          <w:rFonts w:ascii="Times New Roman" w:hAnsi="Times New Roman"/>
          <w:bCs/>
          <w:sz w:val="24"/>
          <w:szCs w:val="24"/>
        </w:rPr>
        <w:t>bold',text</w:t>
      </w:r>
      <w:proofErr w:type="spellEnd"/>
      <w:r w:rsidRPr="006E1D7D">
        <w:rPr>
          <w:rFonts w:ascii="Times New Roman" w:hAnsi="Times New Roman"/>
          <w:bCs/>
          <w:sz w:val="24"/>
          <w:szCs w:val="24"/>
        </w:rPr>
        <w:t xml:space="preserve"> = '</w:t>
      </w:r>
      <w:proofErr w:type="spellStart"/>
      <w:r w:rsidRPr="006E1D7D">
        <w:rPr>
          <w:rFonts w:ascii="Times New Roman" w:hAnsi="Times New Roman"/>
          <w:bCs/>
          <w:sz w:val="24"/>
          <w:szCs w:val="24"/>
        </w:rPr>
        <w:t>RESET',width</w:t>
      </w:r>
      <w:proofErr w:type="spellEnd"/>
      <w:r w:rsidRPr="006E1D7D">
        <w:rPr>
          <w:rFonts w:ascii="Times New Roman" w:hAnsi="Times New Roman"/>
          <w:bCs/>
          <w:sz w:val="24"/>
          <w:szCs w:val="24"/>
        </w:rPr>
        <w:t xml:space="preserve">=15,height=3, command = Reset, </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527E7F2D" w14:textId="77777777" w:rsidR="00797E51" w:rsidRPr="006E1D7D" w:rsidRDefault="00797E51" w:rsidP="00797E51">
      <w:pPr>
        <w:spacing w:line="276" w:lineRule="auto"/>
        <w:rPr>
          <w:rFonts w:ascii="Times New Roman" w:hAnsi="Times New Roman"/>
          <w:bCs/>
          <w:sz w:val="24"/>
          <w:szCs w:val="24"/>
        </w:rPr>
      </w:pPr>
    </w:p>
    <w:p w14:paraId="59E1BD35"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if </w:t>
      </w:r>
      <w:proofErr w:type="spellStart"/>
      <w:proofErr w:type="gramStart"/>
      <w:r w:rsidRPr="006E1D7D">
        <w:rPr>
          <w:rFonts w:ascii="Times New Roman" w:hAnsi="Times New Roman"/>
          <w:bCs/>
          <w:sz w:val="24"/>
          <w:szCs w:val="24"/>
        </w:rPr>
        <w:t>platform.system</w:t>
      </w:r>
      <w:proofErr w:type="spellEnd"/>
      <w:proofErr w:type="gramEnd"/>
      <w:r w:rsidRPr="006E1D7D">
        <w:rPr>
          <w:rFonts w:ascii="Times New Roman" w:hAnsi="Times New Roman"/>
          <w:bCs/>
          <w:sz w:val="24"/>
          <w:szCs w:val="24"/>
        </w:rPr>
        <w:t xml:space="preserve">() == "Darwin":  # if </w:t>
      </w:r>
      <w:proofErr w:type="spellStart"/>
      <w:r w:rsidRPr="006E1D7D">
        <w:rPr>
          <w:rFonts w:ascii="Times New Roman" w:hAnsi="Times New Roman"/>
          <w:bCs/>
          <w:sz w:val="24"/>
          <w:szCs w:val="24"/>
        </w:rPr>
        <w:t>its</w:t>
      </w:r>
      <w:proofErr w:type="spellEnd"/>
      <w:r w:rsidRPr="006E1D7D">
        <w:rPr>
          <w:rFonts w:ascii="Times New Roman" w:hAnsi="Times New Roman"/>
          <w:bCs/>
          <w:sz w:val="24"/>
          <w:szCs w:val="24"/>
        </w:rPr>
        <w:t xml:space="preserve"> a Mac</w:t>
      </w:r>
    </w:p>
    <w:p w14:paraId="44248E9E"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p.configure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highlightbackground</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4980209C"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r w:rsidRPr="006E1D7D">
        <w:rPr>
          <w:rFonts w:ascii="Times New Roman" w:hAnsi="Times New Roman"/>
          <w:bCs/>
          <w:sz w:val="24"/>
          <w:szCs w:val="24"/>
        </w:rPr>
        <w:t>x.</w:t>
      </w:r>
      <w:proofErr w:type="gramStart"/>
      <w:r w:rsidRPr="006E1D7D">
        <w:rPr>
          <w:rFonts w:ascii="Times New Roman" w:hAnsi="Times New Roman"/>
          <w:bCs/>
          <w:sz w:val="24"/>
          <w:szCs w:val="24"/>
        </w:rPr>
        <w:t>configure</w:t>
      </w:r>
      <w:proofErr w:type="spellEnd"/>
      <w:r w:rsidRPr="006E1D7D">
        <w:rPr>
          <w:rFonts w:ascii="Times New Roman" w:hAnsi="Times New Roman"/>
          <w:bCs/>
          <w:sz w:val="24"/>
          <w:szCs w:val="24"/>
        </w:rPr>
        <w:t>(</w:t>
      </w:r>
      <w:proofErr w:type="spellStart"/>
      <w:proofErr w:type="gramEnd"/>
      <w:r w:rsidRPr="006E1D7D">
        <w:rPr>
          <w:rFonts w:ascii="Times New Roman" w:hAnsi="Times New Roman"/>
          <w:bCs/>
          <w:sz w:val="24"/>
          <w:szCs w:val="24"/>
        </w:rPr>
        <w:t>highlightbackground</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536FD903"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highlightbackground</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04E527DA" w14:textId="77777777" w:rsidR="00797E51" w:rsidRPr="006E1D7D" w:rsidRDefault="00797E51" w:rsidP="00797E51">
      <w:pPr>
        <w:spacing w:line="276" w:lineRule="auto"/>
        <w:rPr>
          <w:rFonts w:ascii="Times New Roman" w:hAnsi="Times New Roman"/>
          <w:bCs/>
          <w:sz w:val="24"/>
          <w:szCs w:val="24"/>
        </w:rPr>
      </w:pPr>
    </w:p>
    <w:p w14:paraId="66368EEA" w14:textId="77777777" w:rsidR="00797E51" w:rsidRPr="006E1D7D" w:rsidRDefault="00797E51" w:rsidP="00797E51">
      <w:pPr>
        <w:spacing w:line="276" w:lineRule="auto"/>
        <w:rPr>
          <w:rFonts w:ascii="Times New Roman" w:hAnsi="Times New Roman"/>
          <w:bCs/>
          <w:sz w:val="24"/>
          <w:szCs w:val="24"/>
        </w:rPr>
      </w:pPr>
    </w:p>
    <w:p w14:paraId="5615941A"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else:  # if its Windows or Linux</w:t>
      </w:r>
    </w:p>
    <w:p w14:paraId="14DF9545"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p.configure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606E3A27"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r w:rsidRPr="006E1D7D">
        <w:rPr>
          <w:rFonts w:ascii="Times New Roman" w:hAnsi="Times New Roman"/>
          <w:bCs/>
          <w:sz w:val="24"/>
          <w:szCs w:val="24"/>
        </w:rPr>
        <w:t>x.</w:t>
      </w:r>
      <w:proofErr w:type="gramStart"/>
      <w:r w:rsidRPr="006E1D7D">
        <w:rPr>
          <w:rFonts w:ascii="Times New Roman" w:hAnsi="Times New Roman"/>
          <w:bCs/>
          <w:sz w:val="24"/>
          <w:szCs w:val="24"/>
        </w:rPr>
        <w:t>configure</w:t>
      </w:r>
      <w:proofErr w:type="spellEnd"/>
      <w:r w:rsidRPr="006E1D7D">
        <w:rPr>
          <w:rFonts w:ascii="Times New Roman" w:hAnsi="Times New Roman"/>
          <w:bCs/>
          <w:sz w:val="24"/>
          <w:szCs w:val="24"/>
        </w:rPr>
        <w:t>(</w:t>
      </w:r>
      <w:proofErr w:type="spellStart"/>
      <w:proofErr w:type="gramEnd"/>
      <w:r w:rsidRPr="006E1D7D">
        <w:rPr>
          <w:rFonts w:ascii="Times New Roman" w:hAnsi="Times New Roman"/>
          <w:bCs/>
          <w:sz w:val="24"/>
          <w:szCs w:val="24"/>
        </w:rPr>
        <w:t>bg</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7FB9CBF2" w14:textId="77777777" w:rsidR="00797E51" w:rsidRPr="006E1D7D" w:rsidRDefault="00797E51" w:rsidP="00797E51">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15D204B1" w14:textId="77777777" w:rsidR="00797E51" w:rsidRPr="006E1D7D" w:rsidRDefault="00797E51" w:rsidP="00797E51">
      <w:pPr>
        <w:spacing w:line="276" w:lineRule="auto"/>
        <w:rPr>
          <w:rFonts w:ascii="Times New Roman" w:hAnsi="Times New Roman"/>
          <w:bCs/>
          <w:sz w:val="24"/>
          <w:szCs w:val="24"/>
        </w:rPr>
      </w:pPr>
    </w:p>
    <w:p w14:paraId="350AC4DB" w14:textId="77777777" w:rsidR="00797E51" w:rsidRPr="006E1D7D" w:rsidRDefault="00797E51" w:rsidP="00797E51">
      <w:pPr>
        <w:spacing w:line="276" w:lineRule="auto"/>
        <w:rPr>
          <w:rFonts w:ascii="Times New Roman" w:hAnsi="Times New Roman"/>
          <w:bCs/>
          <w:sz w:val="24"/>
          <w:szCs w:val="24"/>
        </w:rPr>
      </w:pPr>
    </w:p>
    <w:p w14:paraId="792ED521"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p.grid</w:t>
      </w:r>
      <w:proofErr w:type="spellEnd"/>
      <w:proofErr w:type="gramEnd"/>
      <w:r w:rsidRPr="006E1D7D">
        <w:rPr>
          <w:rFonts w:ascii="Times New Roman" w:hAnsi="Times New Roman"/>
          <w:bCs/>
          <w:sz w:val="24"/>
          <w:szCs w:val="24"/>
        </w:rPr>
        <w:t xml:space="preserve">(row=0, column=1, </w:t>
      </w:r>
      <w:proofErr w:type="spellStart"/>
      <w:r w:rsidRPr="006E1D7D">
        <w:rPr>
          <w:rFonts w:ascii="Times New Roman" w:hAnsi="Times New Roman"/>
          <w:bCs/>
          <w:sz w:val="24"/>
          <w:szCs w:val="24"/>
        </w:rPr>
        <w:t>padx</w:t>
      </w:r>
      <w:proofErr w:type="spellEnd"/>
      <w:r w:rsidRPr="006E1D7D">
        <w:rPr>
          <w:rFonts w:ascii="Times New Roman" w:hAnsi="Times New Roman"/>
          <w:bCs/>
          <w:sz w:val="24"/>
          <w:szCs w:val="24"/>
        </w:rPr>
        <w:t xml:space="preserve">=5, </w:t>
      </w:r>
      <w:proofErr w:type="spellStart"/>
      <w:r w:rsidRPr="006E1D7D">
        <w:rPr>
          <w:rFonts w:ascii="Times New Roman" w:hAnsi="Times New Roman"/>
          <w:bCs/>
          <w:sz w:val="24"/>
          <w:szCs w:val="24"/>
        </w:rPr>
        <w:t>pady</w:t>
      </w:r>
      <w:proofErr w:type="spellEnd"/>
      <w:r w:rsidRPr="006E1D7D">
        <w:rPr>
          <w:rFonts w:ascii="Times New Roman" w:hAnsi="Times New Roman"/>
          <w:bCs/>
          <w:sz w:val="24"/>
          <w:szCs w:val="24"/>
        </w:rPr>
        <w:t>=10)</w:t>
      </w:r>
    </w:p>
    <w:p w14:paraId="14B34F72" w14:textId="77777777" w:rsidR="00797E51" w:rsidRPr="006E1D7D" w:rsidRDefault="00797E51" w:rsidP="00797E51">
      <w:pPr>
        <w:spacing w:line="276" w:lineRule="auto"/>
        <w:rPr>
          <w:rFonts w:ascii="Times New Roman" w:hAnsi="Times New Roman"/>
          <w:bCs/>
          <w:sz w:val="24"/>
          <w:szCs w:val="24"/>
        </w:rPr>
      </w:pPr>
      <w:proofErr w:type="spellStart"/>
      <w:r w:rsidRPr="006E1D7D">
        <w:rPr>
          <w:rFonts w:ascii="Times New Roman" w:hAnsi="Times New Roman"/>
          <w:bCs/>
          <w:sz w:val="24"/>
          <w:szCs w:val="24"/>
        </w:rPr>
        <w:t>x.</w:t>
      </w:r>
      <w:proofErr w:type="gramStart"/>
      <w:r w:rsidRPr="006E1D7D">
        <w:rPr>
          <w:rFonts w:ascii="Times New Roman" w:hAnsi="Times New Roman"/>
          <w:bCs/>
          <w:sz w:val="24"/>
          <w:szCs w:val="24"/>
        </w:rPr>
        <w:t>grid</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 xml:space="preserve">row=0, column=2, </w:t>
      </w:r>
      <w:proofErr w:type="spellStart"/>
      <w:r w:rsidRPr="006E1D7D">
        <w:rPr>
          <w:rFonts w:ascii="Times New Roman" w:hAnsi="Times New Roman"/>
          <w:bCs/>
          <w:sz w:val="24"/>
          <w:szCs w:val="24"/>
        </w:rPr>
        <w:t>padx</w:t>
      </w:r>
      <w:proofErr w:type="spellEnd"/>
      <w:r w:rsidRPr="006E1D7D">
        <w:rPr>
          <w:rFonts w:ascii="Times New Roman" w:hAnsi="Times New Roman"/>
          <w:bCs/>
          <w:sz w:val="24"/>
          <w:szCs w:val="24"/>
        </w:rPr>
        <w:t xml:space="preserve">=5, </w:t>
      </w:r>
      <w:proofErr w:type="spellStart"/>
      <w:r w:rsidRPr="006E1D7D">
        <w:rPr>
          <w:rFonts w:ascii="Times New Roman" w:hAnsi="Times New Roman"/>
          <w:bCs/>
          <w:sz w:val="24"/>
          <w:szCs w:val="24"/>
        </w:rPr>
        <w:t>pady</w:t>
      </w:r>
      <w:proofErr w:type="spellEnd"/>
      <w:r w:rsidRPr="006E1D7D">
        <w:rPr>
          <w:rFonts w:ascii="Times New Roman" w:hAnsi="Times New Roman"/>
          <w:bCs/>
          <w:sz w:val="24"/>
          <w:szCs w:val="24"/>
        </w:rPr>
        <w:t>=10)</w:t>
      </w:r>
    </w:p>
    <w:p w14:paraId="3DFB9704" w14:textId="77777777"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r.grid</w:t>
      </w:r>
      <w:proofErr w:type="spellEnd"/>
      <w:proofErr w:type="gramEnd"/>
      <w:r w:rsidRPr="006E1D7D">
        <w:rPr>
          <w:rFonts w:ascii="Times New Roman" w:hAnsi="Times New Roman"/>
          <w:bCs/>
          <w:sz w:val="24"/>
          <w:szCs w:val="24"/>
        </w:rPr>
        <w:t xml:space="preserve">(row=0, column=3, </w:t>
      </w:r>
      <w:proofErr w:type="spellStart"/>
      <w:r w:rsidRPr="006E1D7D">
        <w:rPr>
          <w:rFonts w:ascii="Times New Roman" w:hAnsi="Times New Roman"/>
          <w:bCs/>
          <w:sz w:val="24"/>
          <w:szCs w:val="24"/>
        </w:rPr>
        <w:t>padx</w:t>
      </w:r>
      <w:proofErr w:type="spellEnd"/>
      <w:r w:rsidRPr="006E1D7D">
        <w:rPr>
          <w:rFonts w:ascii="Times New Roman" w:hAnsi="Times New Roman"/>
          <w:bCs/>
          <w:sz w:val="24"/>
          <w:szCs w:val="24"/>
        </w:rPr>
        <w:t xml:space="preserve">=5, </w:t>
      </w:r>
      <w:proofErr w:type="spellStart"/>
      <w:r w:rsidRPr="006E1D7D">
        <w:rPr>
          <w:rFonts w:ascii="Times New Roman" w:hAnsi="Times New Roman"/>
          <w:bCs/>
          <w:sz w:val="24"/>
          <w:szCs w:val="24"/>
        </w:rPr>
        <w:t>pady</w:t>
      </w:r>
      <w:proofErr w:type="spellEnd"/>
      <w:r w:rsidRPr="006E1D7D">
        <w:rPr>
          <w:rFonts w:ascii="Times New Roman" w:hAnsi="Times New Roman"/>
          <w:bCs/>
          <w:sz w:val="24"/>
          <w:szCs w:val="24"/>
        </w:rPr>
        <w:t>=10)</w:t>
      </w:r>
    </w:p>
    <w:p w14:paraId="77DD3CAE" w14:textId="77777777" w:rsidR="00797E51" w:rsidRPr="006E1D7D" w:rsidRDefault="00797E51" w:rsidP="00797E51">
      <w:pPr>
        <w:spacing w:line="276" w:lineRule="auto"/>
        <w:rPr>
          <w:rFonts w:ascii="Times New Roman" w:hAnsi="Times New Roman"/>
          <w:bCs/>
          <w:sz w:val="24"/>
          <w:szCs w:val="24"/>
        </w:rPr>
      </w:pPr>
    </w:p>
    <w:p w14:paraId="599A6F57" w14:textId="7D6DE34E" w:rsidR="00797E51" w:rsidRPr="006E1D7D" w:rsidRDefault="00797E51" w:rsidP="00797E51">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root.mainloop</w:t>
      </w:r>
      <w:proofErr w:type="spellEnd"/>
      <w:proofErr w:type="gramEnd"/>
      <w:r w:rsidRPr="006E1D7D">
        <w:rPr>
          <w:rFonts w:ascii="Times New Roman" w:hAnsi="Times New Roman"/>
          <w:bCs/>
          <w:sz w:val="24"/>
          <w:szCs w:val="24"/>
        </w:rPr>
        <w:t>()</w:t>
      </w:r>
    </w:p>
    <w:p w14:paraId="4474E9B5" w14:textId="79257535" w:rsidR="002F6C55" w:rsidRDefault="002F6C55" w:rsidP="007517BE">
      <w:pPr>
        <w:pStyle w:val="ListParagraph"/>
        <w:spacing w:line="276" w:lineRule="auto"/>
        <w:ind w:left="-630"/>
        <w:rPr>
          <w:rFonts w:ascii="Times New Roman" w:hAnsi="Times New Roman" w:cs="Times New Roman"/>
          <w:b/>
          <w:sz w:val="36"/>
          <w:szCs w:val="24"/>
          <w:u w:val="single"/>
        </w:rPr>
      </w:pPr>
    </w:p>
    <w:p w14:paraId="2D0E76A7" w14:textId="34BB6383" w:rsidR="002F6C55" w:rsidRDefault="002F6C55" w:rsidP="007517BE">
      <w:pPr>
        <w:pStyle w:val="ListParagraph"/>
        <w:spacing w:line="276" w:lineRule="auto"/>
        <w:ind w:left="-630"/>
        <w:rPr>
          <w:rFonts w:ascii="Times New Roman" w:hAnsi="Times New Roman" w:cs="Times New Roman"/>
          <w:b/>
          <w:sz w:val="36"/>
          <w:szCs w:val="24"/>
          <w:u w:val="single"/>
        </w:rPr>
      </w:pPr>
      <w:r>
        <w:rPr>
          <w:rFonts w:ascii="Times New Roman" w:hAnsi="Times New Roman" w:cs="Times New Roman"/>
          <w:b/>
          <w:sz w:val="36"/>
          <w:szCs w:val="24"/>
          <w:u w:val="single"/>
        </w:rPr>
        <w:t xml:space="preserve">Signup Page </w:t>
      </w:r>
    </w:p>
    <w:p w14:paraId="13E57248" w14:textId="645DF7E4" w:rsidR="002F6C55" w:rsidRDefault="002F6C55" w:rsidP="007517BE">
      <w:pPr>
        <w:pStyle w:val="ListParagraph"/>
        <w:spacing w:line="276" w:lineRule="auto"/>
        <w:ind w:left="-630"/>
        <w:rPr>
          <w:rFonts w:ascii="Times New Roman" w:hAnsi="Times New Roman" w:cs="Times New Roman"/>
          <w:b/>
          <w:sz w:val="36"/>
          <w:szCs w:val="24"/>
          <w:u w:val="single"/>
        </w:rPr>
      </w:pPr>
    </w:p>
    <w:p w14:paraId="2E1FDE7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from </w:t>
      </w:r>
      <w:proofErr w:type="spellStart"/>
      <w:r w:rsidRPr="006E1D7D">
        <w:rPr>
          <w:rFonts w:ascii="Times New Roman" w:hAnsi="Times New Roman" w:cs="Times New Roman"/>
          <w:bCs/>
          <w:sz w:val="24"/>
          <w:szCs w:val="24"/>
        </w:rPr>
        <w:t>tkinter</w:t>
      </w:r>
      <w:proofErr w:type="spellEnd"/>
      <w:r w:rsidRPr="006E1D7D">
        <w:rPr>
          <w:rFonts w:ascii="Times New Roman" w:hAnsi="Times New Roman" w:cs="Times New Roman"/>
          <w:bCs/>
          <w:sz w:val="24"/>
          <w:szCs w:val="24"/>
        </w:rPr>
        <w:t xml:space="preserve"> import*</w:t>
      </w:r>
    </w:p>
    <w:p w14:paraId="17A6C97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import </w:t>
      </w:r>
      <w:proofErr w:type="spellStart"/>
      <w:proofErr w:type="gramStart"/>
      <w:r w:rsidRPr="006E1D7D">
        <w:rPr>
          <w:rFonts w:ascii="Times New Roman" w:hAnsi="Times New Roman" w:cs="Times New Roman"/>
          <w:bCs/>
          <w:sz w:val="24"/>
          <w:szCs w:val="24"/>
        </w:rPr>
        <w:t>mysql.connector</w:t>
      </w:r>
      <w:proofErr w:type="spellEnd"/>
      <w:proofErr w:type="gramEnd"/>
    </w:p>
    <w:p w14:paraId="748A7C5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import </w:t>
      </w:r>
      <w:proofErr w:type="spellStart"/>
      <w:r w:rsidRPr="006E1D7D">
        <w:rPr>
          <w:rFonts w:ascii="Times New Roman" w:hAnsi="Times New Roman" w:cs="Times New Roman"/>
          <w:bCs/>
          <w:sz w:val="24"/>
          <w:szCs w:val="24"/>
        </w:rPr>
        <w:t>tkinter</w:t>
      </w:r>
      <w:proofErr w:type="spellEnd"/>
    </w:p>
    <w:p w14:paraId="7FD2023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lastRenderedPageBreak/>
        <w:t>mydb=</w:t>
      </w:r>
      <w:proofErr w:type="gramStart"/>
      <w:r w:rsidRPr="006E1D7D">
        <w:rPr>
          <w:rFonts w:ascii="Times New Roman" w:hAnsi="Times New Roman" w:cs="Times New Roman"/>
          <w:bCs/>
          <w:sz w:val="24"/>
          <w:szCs w:val="24"/>
        </w:rPr>
        <w:t>mysql.connector</w:t>
      </w:r>
      <w:proofErr w:type="gramEnd"/>
      <w:r w:rsidRPr="006E1D7D">
        <w:rPr>
          <w:rFonts w:ascii="Times New Roman" w:hAnsi="Times New Roman" w:cs="Times New Roman"/>
          <w:bCs/>
          <w:sz w:val="24"/>
          <w:szCs w:val="24"/>
        </w:rPr>
        <w:t>.connect(host="localhost",user="root",passwd="1234@567",database="signup")</w:t>
      </w:r>
    </w:p>
    <w:p w14:paraId="36AB800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r w:rsidRPr="006E1D7D">
        <w:rPr>
          <w:rFonts w:ascii="Times New Roman" w:hAnsi="Times New Roman" w:cs="Times New Roman"/>
          <w:bCs/>
          <w:sz w:val="24"/>
          <w:szCs w:val="24"/>
        </w:rPr>
        <w:t>mycursor</w:t>
      </w:r>
      <w:proofErr w:type="spellEnd"/>
      <w:r w:rsidRPr="006E1D7D">
        <w:rPr>
          <w:rFonts w:ascii="Times New Roman" w:hAnsi="Times New Roman" w:cs="Times New Roman"/>
          <w:bCs/>
          <w:sz w:val="24"/>
          <w:szCs w:val="24"/>
        </w:rPr>
        <w:t>=</w:t>
      </w:r>
      <w:proofErr w:type="spellStart"/>
      <w:proofErr w:type="gramStart"/>
      <w:r w:rsidRPr="006E1D7D">
        <w:rPr>
          <w:rFonts w:ascii="Times New Roman" w:hAnsi="Times New Roman" w:cs="Times New Roman"/>
          <w:bCs/>
          <w:sz w:val="24"/>
          <w:szCs w:val="24"/>
        </w:rPr>
        <w:t>mydb.cursor</w:t>
      </w:r>
      <w:proofErr w:type="spellEnd"/>
      <w:proofErr w:type="gramEnd"/>
      <w:r w:rsidRPr="006E1D7D">
        <w:rPr>
          <w:rFonts w:ascii="Times New Roman" w:hAnsi="Times New Roman" w:cs="Times New Roman"/>
          <w:bCs/>
          <w:sz w:val="24"/>
          <w:szCs w:val="24"/>
        </w:rPr>
        <w:t>()</w:t>
      </w:r>
    </w:p>
    <w:p w14:paraId="6C5A444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mycursor.execute</w:t>
      </w:r>
      <w:proofErr w:type="spellEnd"/>
      <w:proofErr w:type="gramEnd"/>
      <w:r w:rsidRPr="006E1D7D">
        <w:rPr>
          <w:rFonts w:ascii="Times New Roman" w:hAnsi="Times New Roman" w:cs="Times New Roman"/>
          <w:bCs/>
          <w:sz w:val="24"/>
          <w:szCs w:val="24"/>
        </w:rPr>
        <w:t>("create database signup")</w:t>
      </w:r>
    </w:p>
    <w:p w14:paraId="5DF98406"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84AB15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mycursor.execute</w:t>
      </w:r>
      <w:proofErr w:type="spellEnd"/>
      <w:proofErr w:type="gramEnd"/>
      <w:r w:rsidRPr="006E1D7D">
        <w:rPr>
          <w:rFonts w:ascii="Times New Roman" w:hAnsi="Times New Roman" w:cs="Times New Roman"/>
          <w:bCs/>
          <w:sz w:val="24"/>
          <w:szCs w:val="24"/>
        </w:rPr>
        <w:t>("create table detail(Name varchar(50),Email varchar(50),Gender varchar(50),Age int(3),Passwd varchar(30))")</w:t>
      </w:r>
    </w:p>
    <w:p w14:paraId="74817A2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637B1B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1AA607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043E05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mycursor.execute</w:t>
      </w:r>
      <w:proofErr w:type="spellEnd"/>
      <w:proofErr w:type="gramEnd"/>
      <w:r w:rsidRPr="006E1D7D">
        <w:rPr>
          <w:rFonts w:ascii="Times New Roman" w:hAnsi="Times New Roman" w:cs="Times New Roman"/>
          <w:bCs/>
          <w:sz w:val="24"/>
          <w:szCs w:val="24"/>
        </w:rPr>
        <w:t>("select * from detail")</w:t>
      </w:r>
    </w:p>
    <w:p w14:paraId="07034AE5"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for tb in </w:t>
      </w:r>
      <w:proofErr w:type="spellStart"/>
      <w:r w:rsidRPr="006E1D7D">
        <w:rPr>
          <w:rFonts w:ascii="Times New Roman" w:hAnsi="Times New Roman" w:cs="Times New Roman"/>
          <w:bCs/>
          <w:sz w:val="24"/>
          <w:szCs w:val="24"/>
        </w:rPr>
        <w:t>mycursor</w:t>
      </w:r>
      <w:proofErr w:type="spellEnd"/>
      <w:r w:rsidRPr="006E1D7D">
        <w:rPr>
          <w:rFonts w:ascii="Times New Roman" w:hAnsi="Times New Roman" w:cs="Times New Roman"/>
          <w:bCs/>
          <w:sz w:val="24"/>
          <w:szCs w:val="24"/>
        </w:rPr>
        <w:t>:</w:t>
      </w:r>
    </w:p>
    <w:p w14:paraId="245CF76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print(tb)</w:t>
      </w:r>
    </w:p>
    <w:p w14:paraId="1D8B02F5"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78FD25C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29E322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signup = </w:t>
      </w:r>
      <w:proofErr w:type="gramStart"/>
      <w:r w:rsidRPr="006E1D7D">
        <w:rPr>
          <w:rFonts w:ascii="Times New Roman" w:hAnsi="Times New Roman" w:cs="Times New Roman"/>
          <w:bCs/>
          <w:sz w:val="24"/>
          <w:szCs w:val="24"/>
        </w:rPr>
        <w:t>Tk(</w:t>
      </w:r>
      <w:proofErr w:type="gramEnd"/>
      <w:r w:rsidRPr="006E1D7D">
        <w:rPr>
          <w:rFonts w:ascii="Times New Roman" w:hAnsi="Times New Roman" w:cs="Times New Roman"/>
          <w:bCs/>
          <w:sz w:val="24"/>
          <w:szCs w:val="24"/>
        </w:rPr>
        <w:t>)</w:t>
      </w:r>
    </w:p>
    <w:p w14:paraId="29F708A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signup.geometry</w:t>
      </w:r>
      <w:proofErr w:type="spellEnd"/>
      <w:proofErr w:type="gramEnd"/>
      <w:r w:rsidRPr="006E1D7D">
        <w:rPr>
          <w:rFonts w:ascii="Times New Roman" w:hAnsi="Times New Roman" w:cs="Times New Roman"/>
          <w:bCs/>
          <w:sz w:val="24"/>
          <w:szCs w:val="24"/>
        </w:rPr>
        <w:t>('500x500')</w:t>
      </w:r>
    </w:p>
    <w:p w14:paraId="05143D5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signup.title</w:t>
      </w:r>
      <w:proofErr w:type="spellEnd"/>
      <w:proofErr w:type="gramEnd"/>
      <w:r w:rsidRPr="006E1D7D">
        <w:rPr>
          <w:rFonts w:ascii="Times New Roman" w:hAnsi="Times New Roman" w:cs="Times New Roman"/>
          <w:bCs/>
          <w:sz w:val="24"/>
          <w:szCs w:val="24"/>
        </w:rPr>
        <w:t>("Registration Form")</w:t>
      </w:r>
    </w:p>
    <w:p w14:paraId="74814B47"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signup.configure</w:t>
      </w:r>
      <w:proofErr w:type="spellEnd"/>
      <w:proofErr w:type="gram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='black')</w:t>
      </w:r>
    </w:p>
    <w:p w14:paraId="1F31D07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5518224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label_0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text="Registration form",width=20,bg="#11afed",fg="black",font=("TitilliumWeb-Regular", 20))</w:t>
      </w:r>
    </w:p>
    <w:p w14:paraId="19E6DF1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0.place</w:t>
      </w:r>
      <w:proofErr w:type="gramEnd"/>
      <w:r w:rsidRPr="006E1D7D">
        <w:rPr>
          <w:rFonts w:ascii="Times New Roman" w:hAnsi="Times New Roman" w:cs="Times New Roman"/>
          <w:bCs/>
          <w:sz w:val="24"/>
          <w:szCs w:val="24"/>
        </w:rPr>
        <w:t>(x=150,y=0)</w:t>
      </w:r>
    </w:p>
    <w:p w14:paraId="4909807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0C936DB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label_1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text="FullName",width=7,bg="#11afed",fg="black",font=("TitilliumWeb-Regular", 20))</w:t>
      </w:r>
    </w:p>
    <w:p w14:paraId="0EE5D13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1.place</w:t>
      </w:r>
      <w:proofErr w:type="gramEnd"/>
      <w:r w:rsidRPr="006E1D7D">
        <w:rPr>
          <w:rFonts w:ascii="Times New Roman" w:hAnsi="Times New Roman" w:cs="Times New Roman"/>
          <w:bCs/>
          <w:sz w:val="24"/>
          <w:szCs w:val="24"/>
        </w:rPr>
        <w:t>(x=0,y=40,)</w:t>
      </w:r>
    </w:p>
    <w:p w14:paraId="2196FD0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874A55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entry_1 = </w:t>
      </w:r>
      <w:proofErr w:type="gramStart"/>
      <w:r w:rsidRPr="006E1D7D">
        <w:rPr>
          <w:rFonts w:ascii="Times New Roman" w:hAnsi="Times New Roman" w:cs="Times New Roman"/>
          <w:bCs/>
          <w:sz w:val="24"/>
          <w:szCs w:val="24"/>
        </w:rPr>
        <w:t>Entry(</w:t>
      </w:r>
      <w:proofErr w:type="spellStart"/>
      <w:proofErr w:type="gramEnd"/>
      <w:r w:rsidRPr="006E1D7D">
        <w:rPr>
          <w:rFonts w:ascii="Times New Roman" w:hAnsi="Times New Roman" w:cs="Times New Roman"/>
          <w:bCs/>
          <w:sz w:val="24"/>
          <w:szCs w:val="24"/>
        </w:rPr>
        <w:t>signup,textvariable</w:t>
      </w:r>
      <w:proofErr w:type="spellEnd"/>
      <w:r w:rsidRPr="006E1D7D">
        <w:rPr>
          <w:rFonts w:ascii="Times New Roman" w:hAnsi="Times New Roman" w:cs="Times New Roman"/>
          <w:bCs/>
          <w:sz w:val="24"/>
          <w:szCs w:val="24"/>
        </w:rPr>
        <w:t xml:space="preserve">=label_1,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 xml:space="preserve">="orange", </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="black", font="lucida 15")</w:t>
      </w:r>
    </w:p>
    <w:p w14:paraId="6DF6F6B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entry_</w:t>
      </w:r>
      <w:proofErr w:type="gramStart"/>
      <w:r w:rsidRPr="006E1D7D">
        <w:rPr>
          <w:rFonts w:ascii="Times New Roman" w:hAnsi="Times New Roman" w:cs="Times New Roman"/>
          <w:bCs/>
          <w:sz w:val="24"/>
          <w:szCs w:val="24"/>
        </w:rPr>
        <w:t>1.place</w:t>
      </w:r>
      <w:proofErr w:type="gramEnd"/>
      <w:r w:rsidRPr="006E1D7D">
        <w:rPr>
          <w:rFonts w:ascii="Times New Roman" w:hAnsi="Times New Roman" w:cs="Times New Roman"/>
          <w:bCs/>
          <w:sz w:val="24"/>
          <w:szCs w:val="24"/>
        </w:rPr>
        <w:t>(x=120,y=40)</w:t>
      </w:r>
    </w:p>
    <w:p w14:paraId="366449C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06E91F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label_2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text="Email",width=7,bg="#11afed",fg="black",font=("TitilliumWeb-Regular", 20))</w:t>
      </w:r>
    </w:p>
    <w:p w14:paraId="6CE349B6"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2.place</w:t>
      </w:r>
      <w:proofErr w:type="gramEnd"/>
      <w:r w:rsidRPr="006E1D7D">
        <w:rPr>
          <w:rFonts w:ascii="Times New Roman" w:hAnsi="Times New Roman" w:cs="Times New Roman"/>
          <w:bCs/>
          <w:sz w:val="24"/>
          <w:szCs w:val="24"/>
        </w:rPr>
        <w:t>(x=0,y=80)</w:t>
      </w:r>
    </w:p>
    <w:p w14:paraId="668FAAC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09852A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entry_2 = </w:t>
      </w:r>
      <w:proofErr w:type="gramStart"/>
      <w:r w:rsidRPr="006E1D7D">
        <w:rPr>
          <w:rFonts w:ascii="Times New Roman" w:hAnsi="Times New Roman" w:cs="Times New Roman"/>
          <w:bCs/>
          <w:sz w:val="24"/>
          <w:szCs w:val="24"/>
        </w:rPr>
        <w:t>Entry(</w:t>
      </w:r>
      <w:proofErr w:type="gramEnd"/>
      <w:r w:rsidRPr="006E1D7D">
        <w:rPr>
          <w:rFonts w:ascii="Times New Roman" w:hAnsi="Times New Roman" w:cs="Times New Roman"/>
          <w:bCs/>
          <w:sz w:val="24"/>
          <w:szCs w:val="24"/>
        </w:rPr>
        <w:t xml:space="preserve">signup, </w:t>
      </w:r>
      <w:proofErr w:type="spellStart"/>
      <w:r w:rsidRPr="006E1D7D">
        <w:rPr>
          <w:rFonts w:ascii="Times New Roman" w:hAnsi="Times New Roman" w:cs="Times New Roman"/>
          <w:bCs/>
          <w:sz w:val="24"/>
          <w:szCs w:val="24"/>
        </w:rPr>
        <w:t>textvariable</w:t>
      </w:r>
      <w:proofErr w:type="spellEnd"/>
      <w:r w:rsidRPr="006E1D7D">
        <w:rPr>
          <w:rFonts w:ascii="Times New Roman" w:hAnsi="Times New Roman" w:cs="Times New Roman"/>
          <w:bCs/>
          <w:sz w:val="24"/>
          <w:szCs w:val="24"/>
        </w:rPr>
        <w:t xml:space="preserve">=label_2,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 xml:space="preserve">="orange", </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="black", font="lucida 15")</w:t>
      </w:r>
    </w:p>
    <w:p w14:paraId="5EA8159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entry_</w:t>
      </w:r>
      <w:proofErr w:type="gramStart"/>
      <w:r w:rsidRPr="006E1D7D">
        <w:rPr>
          <w:rFonts w:ascii="Times New Roman" w:hAnsi="Times New Roman" w:cs="Times New Roman"/>
          <w:bCs/>
          <w:sz w:val="24"/>
          <w:szCs w:val="24"/>
        </w:rPr>
        <w:t>2.place</w:t>
      </w:r>
      <w:proofErr w:type="gramEnd"/>
      <w:r w:rsidRPr="006E1D7D">
        <w:rPr>
          <w:rFonts w:ascii="Times New Roman" w:hAnsi="Times New Roman" w:cs="Times New Roman"/>
          <w:bCs/>
          <w:sz w:val="24"/>
          <w:szCs w:val="24"/>
        </w:rPr>
        <w:t>(x=120,y=80)</w:t>
      </w:r>
    </w:p>
    <w:p w14:paraId="7150B617"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0667CB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label_3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text="Gender",width=7,bg="#11afed",fg="black",font=("TitilliumWeb-Regular", 20))</w:t>
      </w:r>
    </w:p>
    <w:p w14:paraId="36CAD20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3.place</w:t>
      </w:r>
      <w:proofErr w:type="gramEnd"/>
      <w:r w:rsidRPr="006E1D7D">
        <w:rPr>
          <w:rFonts w:ascii="Times New Roman" w:hAnsi="Times New Roman" w:cs="Times New Roman"/>
          <w:bCs/>
          <w:sz w:val="24"/>
          <w:szCs w:val="24"/>
        </w:rPr>
        <w:t>(x=0,y=120)</w:t>
      </w:r>
    </w:p>
    <w:p w14:paraId="1DE8C2D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0588947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lastRenderedPageBreak/>
        <w:t xml:space="preserve">var = </w:t>
      </w:r>
      <w:proofErr w:type="spellStart"/>
      <w:proofErr w:type="gramStart"/>
      <w:r w:rsidRPr="006E1D7D">
        <w:rPr>
          <w:rFonts w:ascii="Times New Roman" w:hAnsi="Times New Roman" w:cs="Times New Roman"/>
          <w:bCs/>
          <w:sz w:val="24"/>
          <w:szCs w:val="24"/>
        </w:rPr>
        <w:t>IntVar</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63B38C1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Radiobutton</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signup, text="Male",</w:t>
      </w:r>
      <w:proofErr w:type="spellStart"/>
      <w:r w:rsidRPr="006E1D7D">
        <w:rPr>
          <w:rFonts w:ascii="Times New Roman" w:hAnsi="Times New Roman" w:cs="Times New Roman"/>
          <w:bCs/>
          <w:sz w:val="24"/>
          <w:szCs w:val="24"/>
        </w:rPr>
        <w:t>padx</w:t>
      </w:r>
      <w:proofErr w:type="spellEnd"/>
      <w:r w:rsidRPr="006E1D7D">
        <w:rPr>
          <w:rFonts w:ascii="Times New Roman" w:hAnsi="Times New Roman" w:cs="Times New Roman"/>
          <w:bCs/>
          <w:sz w:val="24"/>
          <w:szCs w:val="24"/>
        </w:rPr>
        <w:t xml:space="preserve"> = 5, variable=var, value=1).place(x=120,y=120)</w:t>
      </w:r>
    </w:p>
    <w:p w14:paraId="7A1139E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Radiobutton</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signup, text="Female",</w:t>
      </w:r>
      <w:proofErr w:type="spellStart"/>
      <w:r w:rsidRPr="006E1D7D">
        <w:rPr>
          <w:rFonts w:ascii="Times New Roman" w:hAnsi="Times New Roman" w:cs="Times New Roman"/>
          <w:bCs/>
          <w:sz w:val="24"/>
          <w:szCs w:val="24"/>
        </w:rPr>
        <w:t>padx</w:t>
      </w:r>
      <w:proofErr w:type="spellEnd"/>
      <w:r w:rsidRPr="006E1D7D">
        <w:rPr>
          <w:rFonts w:ascii="Times New Roman" w:hAnsi="Times New Roman" w:cs="Times New Roman"/>
          <w:bCs/>
          <w:sz w:val="24"/>
          <w:szCs w:val="24"/>
        </w:rPr>
        <w:t xml:space="preserve"> = 20, variable=var, value=2).place(x=200,y=120)</w:t>
      </w:r>
    </w:p>
    <w:p w14:paraId="01E7F31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A65A9F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label_4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text="Age:",width=7,bg="#11afed",fg="black",font=("TitilliumWeb-Regular", 20))</w:t>
      </w:r>
    </w:p>
    <w:p w14:paraId="69368F85"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4.place</w:t>
      </w:r>
      <w:proofErr w:type="gramEnd"/>
      <w:r w:rsidRPr="006E1D7D">
        <w:rPr>
          <w:rFonts w:ascii="Times New Roman" w:hAnsi="Times New Roman" w:cs="Times New Roman"/>
          <w:bCs/>
          <w:sz w:val="24"/>
          <w:szCs w:val="24"/>
        </w:rPr>
        <w:t>(x=0,y=160)</w:t>
      </w:r>
    </w:p>
    <w:p w14:paraId="6D2CDEE5"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6D6FE18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entry_3 = </w:t>
      </w:r>
      <w:proofErr w:type="gramStart"/>
      <w:r w:rsidRPr="006E1D7D">
        <w:rPr>
          <w:rFonts w:ascii="Times New Roman" w:hAnsi="Times New Roman" w:cs="Times New Roman"/>
          <w:bCs/>
          <w:sz w:val="24"/>
          <w:szCs w:val="24"/>
        </w:rPr>
        <w:t>Entry(</w:t>
      </w:r>
      <w:proofErr w:type="gramEnd"/>
      <w:r w:rsidRPr="006E1D7D">
        <w:rPr>
          <w:rFonts w:ascii="Times New Roman" w:hAnsi="Times New Roman" w:cs="Times New Roman"/>
          <w:bCs/>
          <w:sz w:val="24"/>
          <w:szCs w:val="24"/>
        </w:rPr>
        <w:t xml:space="preserve">signup, </w:t>
      </w:r>
      <w:proofErr w:type="spellStart"/>
      <w:r w:rsidRPr="006E1D7D">
        <w:rPr>
          <w:rFonts w:ascii="Times New Roman" w:hAnsi="Times New Roman" w:cs="Times New Roman"/>
          <w:bCs/>
          <w:sz w:val="24"/>
          <w:szCs w:val="24"/>
        </w:rPr>
        <w:t>textvariable</w:t>
      </w:r>
      <w:proofErr w:type="spellEnd"/>
      <w:r w:rsidRPr="006E1D7D">
        <w:rPr>
          <w:rFonts w:ascii="Times New Roman" w:hAnsi="Times New Roman" w:cs="Times New Roman"/>
          <w:bCs/>
          <w:sz w:val="24"/>
          <w:szCs w:val="24"/>
        </w:rPr>
        <w:t xml:space="preserve">=label_3,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 xml:space="preserve">="orange", </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="black", font="lucida 15")</w:t>
      </w:r>
    </w:p>
    <w:p w14:paraId="782B553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entry_</w:t>
      </w:r>
      <w:proofErr w:type="gramStart"/>
      <w:r w:rsidRPr="006E1D7D">
        <w:rPr>
          <w:rFonts w:ascii="Times New Roman" w:hAnsi="Times New Roman" w:cs="Times New Roman"/>
          <w:bCs/>
          <w:sz w:val="24"/>
          <w:szCs w:val="24"/>
        </w:rPr>
        <w:t>3.place</w:t>
      </w:r>
      <w:proofErr w:type="gramEnd"/>
      <w:r w:rsidRPr="006E1D7D">
        <w:rPr>
          <w:rFonts w:ascii="Times New Roman" w:hAnsi="Times New Roman" w:cs="Times New Roman"/>
          <w:bCs/>
          <w:sz w:val="24"/>
          <w:szCs w:val="24"/>
        </w:rPr>
        <w:t>(x=120,y=160)</w:t>
      </w:r>
    </w:p>
    <w:p w14:paraId="3170740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220C73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label_5 =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text="Password:",width=7,bg="#11afed",fg="black",font=("TitilliumWeb-Regular", 20))</w:t>
      </w:r>
    </w:p>
    <w:p w14:paraId="7E86DD5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label_</w:t>
      </w:r>
      <w:proofErr w:type="gramStart"/>
      <w:r w:rsidRPr="006E1D7D">
        <w:rPr>
          <w:rFonts w:ascii="Times New Roman" w:hAnsi="Times New Roman" w:cs="Times New Roman"/>
          <w:bCs/>
          <w:sz w:val="24"/>
          <w:szCs w:val="24"/>
        </w:rPr>
        <w:t>5.place</w:t>
      </w:r>
      <w:proofErr w:type="gramEnd"/>
      <w:r w:rsidRPr="006E1D7D">
        <w:rPr>
          <w:rFonts w:ascii="Times New Roman" w:hAnsi="Times New Roman" w:cs="Times New Roman"/>
          <w:bCs/>
          <w:sz w:val="24"/>
          <w:szCs w:val="24"/>
        </w:rPr>
        <w:t>(x=0,y=200)</w:t>
      </w:r>
    </w:p>
    <w:p w14:paraId="16E76A4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6E57E8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entry_5 = </w:t>
      </w:r>
      <w:proofErr w:type="gramStart"/>
      <w:r w:rsidRPr="006E1D7D">
        <w:rPr>
          <w:rFonts w:ascii="Times New Roman" w:hAnsi="Times New Roman" w:cs="Times New Roman"/>
          <w:bCs/>
          <w:sz w:val="24"/>
          <w:szCs w:val="24"/>
        </w:rPr>
        <w:t>Entry(</w:t>
      </w:r>
      <w:proofErr w:type="gramEnd"/>
      <w:r w:rsidRPr="006E1D7D">
        <w:rPr>
          <w:rFonts w:ascii="Times New Roman" w:hAnsi="Times New Roman" w:cs="Times New Roman"/>
          <w:bCs/>
          <w:sz w:val="24"/>
          <w:szCs w:val="24"/>
        </w:rPr>
        <w:t xml:space="preserve">signup, </w:t>
      </w:r>
      <w:proofErr w:type="spellStart"/>
      <w:r w:rsidRPr="006E1D7D">
        <w:rPr>
          <w:rFonts w:ascii="Times New Roman" w:hAnsi="Times New Roman" w:cs="Times New Roman"/>
          <w:bCs/>
          <w:sz w:val="24"/>
          <w:szCs w:val="24"/>
        </w:rPr>
        <w:t>textvariable</w:t>
      </w:r>
      <w:proofErr w:type="spellEnd"/>
      <w:r w:rsidRPr="006E1D7D">
        <w:rPr>
          <w:rFonts w:ascii="Times New Roman" w:hAnsi="Times New Roman" w:cs="Times New Roman"/>
          <w:bCs/>
          <w:sz w:val="24"/>
          <w:szCs w:val="24"/>
        </w:rPr>
        <w:t xml:space="preserve">=label_5,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 xml:space="preserve">="orange", </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="black", font="lucida 15")</w:t>
      </w:r>
    </w:p>
    <w:p w14:paraId="6D35207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entry_</w:t>
      </w:r>
      <w:proofErr w:type="gramStart"/>
      <w:r w:rsidRPr="006E1D7D">
        <w:rPr>
          <w:rFonts w:ascii="Times New Roman" w:hAnsi="Times New Roman" w:cs="Times New Roman"/>
          <w:bCs/>
          <w:sz w:val="24"/>
          <w:szCs w:val="24"/>
        </w:rPr>
        <w:t>5.place</w:t>
      </w:r>
      <w:proofErr w:type="gramEnd"/>
      <w:r w:rsidRPr="006E1D7D">
        <w:rPr>
          <w:rFonts w:ascii="Times New Roman" w:hAnsi="Times New Roman" w:cs="Times New Roman"/>
          <w:bCs/>
          <w:sz w:val="24"/>
          <w:szCs w:val="24"/>
        </w:rPr>
        <w:t>(x=120,y=200)</w:t>
      </w:r>
    </w:p>
    <w:p w14:paraId="2A2A8FD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DDD815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entry_</w:t>
      </w:r>
      <w:proofErr w:type="gramStart"/>
      <w:r w:rsidRPr="006E1D7D">
        <w:rPr>
          <w:rFonts w:ascii="Times New Roman" w:hAnsi="Times New Roman" w:cs="Times New Roman"/>
          <w:bCs/>
          <w:sz w:val="24"/>
          <w:szCs w:val="24"/>
        </w:rPr>
        <w:t>1  =</w:t>
      </w:r>
      <w:proofErr w:type="gramEnd"/>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StringVar</w:t>
      </w:r>
      <w:proofErr w:type="spellEnd"/>
      <w:r w:rsidRPr="006E1D7D">
        <w:rPr>
          <w:rFonts w:ascii="Times New Roman" w:hAnsi="Times New Roman" w:cs="Times New Roman"/>
          <w:bCs/>
          <w:sz w:val="24"/>
          <w:szCs w:val="24"/>
        </w:rPr>
        <w:t>()</w:t>
      </w:r>
    </w:p>
    <w:p w14:paraId="75B732E7"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entry_2 = </w:t>
      </w:r>
      <w:proofErr w:type="spellStart"/>
      <w:proofErr w:type="gramStart"/>
      <w:r w:rsidRPr="006E1D7D">
        <w:rPr>
          <w:rFonts w:ascii="Times New Roman" w:hAnsi="Times New Roman" w:cs="Times New Roman"/>
          <w:bCs/>
          <w:sz w:val="24"/>
          <w:szCs w:val="24"/>
        </w:rPr>
        <w:t>StringVar</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1028BB6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entry_3 = </w:t>
      </w:r>
      <w:proofErr w:type="spellStart"/>
      <w:proofErr w:type="gramStart"/>
      <w:r w:rsidRPr="006E1D7D">
        <w:rPr>
          <w:rFonts w:ascii="Times New Roman" w:hAnsi="Times New Roman" w:cs="Times New Roman"/>
          <w:bCs/>
          <w:sz w:val="24"/>
          <w:szCs w:val="24"/>
        </w:rPr>
        <w:t>IntVar</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05A974F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entry_4 = </w:t>
      </w:r>
      <w:proofErr w:type="spellStart"/>
      <w:proofErr w:type="gramStart"/>
      <w:r w:rsidRPr="006E1D7D">
        <w:rPr>
          <w:rFonts w:ascii="Times New Roman" w:hAnsi="Times New Roman" w:cs="Times New Roman"/>
          <w:bCs/>
          <w:sz w:val="24"/>
          <w:szCs w:val="24"/>
        </w:rPr>
        <w:t>IntVar</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50FA1EA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entry_5 = </w:t>
      </w:r>
      <w:proofErr w:type="spellStart"/>
      <w:proofErr w:type="gramStart"/>
      <w:r w:rsidRPr="006E1D7D">
        <w:rPr>
          <w:rFonts w:ascii="Times New Roman" w:hAnsi="Times New Roman" w:cs="Times New Roman"/>
          <w:bCs/>
          <w:sz w:val="24"/>
          <w:szCs w:val="24"/>
        </w:rPr>
        <w:t>StringVar</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267783A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5201747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def </w:t>
      </w:r>
      <w:proofErr w:type="spellStart"/>
      <w:r w:rsidRPr="006E1D7D">
        <w:rPr>
          <w:rFonts w:ascii="Times New Roman" w:hAnsi="Times New Roman" w:cs="Times New Roman"/>
          <w:bCs/>
          <w:sz w:val="24"/>
          <w:szCs w:val="24"/>
        </w:rPr>
        <w:t>signUP</w:t>
      </w:r>
      <w:proofErr w:type="spellEnd"/>
      <w:r w:rsidRPr="006E1D7D">
        <w:rPr>
          <w:rFonts w:ascii="Times New Roman" w:hAnsi="Times New Roman" w:cs="Times New Roman"/>
          <w:bCs/>
          <w:sz w:val="24"/>
          <w:szCs w:val="24"/>
        </w:rPr>
        <w:t>(signup):</w:t>
      </w:r>
    </w:p>
    <w:p w14:paraId="1CDE66F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 message = </w:t>
      </w:r>
      <w:proofErr w:type="spellStart"/>
      <w:proofErr w:type="gramStart"/>
      <w:r w:rsidRPr="006E1D7D">
        <w:rPr>
          <w:rFonts w:ascii="Times New Roman" w:hAnsi="Times New Roman" w:cs="Times New Roman"/>
          <w:bCs/>
          <w:sz w:val="24"/>
          <w:szCs w:val="24"/>
        </w:rPr>
        <w:t>tkinter.Frame</w:t>
      </w:r>
      <w:proofErr w:type="spellEnd"/>
      <w:proofErr w:type="gramEnd"/>
      <w:r w:rsidRPr="006E1D7D">
        <w:rPr>
          <w:rFonts w:ascii="Times New Roman" w:hAnsi="Times New Roman" w:cs="Times New Roman"/>
          <w:bCs/>
          <w:sz w:val="24"/>
          <w:szCs w:val="24"/>
        </w:rPr>
        <w:t xml:space="preserve">(signup,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='yellow')</w:t>
      </w:r>
    </w:p>
    <w:p w14:paraId="1B216BE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 </w:t>
      </w:r>
      <w:proofErr w:type="spellStart"/>
      <w:proofErr w:type="gramStart"/>
      <w:r w:rsidRPr="006E1D7D">
        <w:rPr>
          <w:rFonts w:ascii="Times New Roman" w:hAnsi="Times New Roman" w:cs="Times New Roman"/>
          <w:bCs/>
          <w:sz w:val="24"/>
          <w:szCs w:val="24"/>
        </w:rPr>
        <w:t>message.place</w:t>
      </w:r>
      <w:proofErr w:type="spellEnd"/>
      <w:proofErr w:type="gramEnd"/>
      <w:r w:rsidRPr="006E1D7D">
        <w:rPr>
          <w:rFonts w:ascii="Times New Roman" w:hAnsi="Times New Roman" w:cs="Times New Roman"/>
          <w:bCs/>
          <w:sz w:val="24"/>
          <w:szCs w:val="24"/>
        </w:rPr>
        <w:t>(x=100,y=280)</w:t>
      </w:r>
    </w:p>
    <w:p w14:paraId="6C36142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Label(</w:t>
      </w:r>
      <w:proofErr w:type="gramEnd"/>
      <w:r w:rsidRPr="006E1D7D">
        <w:rPr>
          <w:rFonts w:ascii="Times New Roman" w:hAnsi="Times New Roman" w:cs="Times New Roman"/>
          <w:bCs/>
          <w:sz w:val="24"/>
          <w:szCs w:val="24"/>
        </w:rPr>
        <w:t>signup, text='welcome`{ Name }`</w:t>
      </w:r>
      <w:proofErr w:type="spellStart"/>
      <w:r w:rsidRPr="006E1D7D">
        <w:rPr>
          <w:rFonts w:ascii="Times New Roman" w:hAnsi="Times New Roman" w:cs="Times New Roman"/>
          <w:bCs/>
          <w:sz w:val="24"/>
          <w:szCs w:val="24"/>
        </w:rPr>
        <w:t>User',font</w:t>
      </w:r>
      <w:proofErr w:type="spell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TitilliumWeb</w:t>
      </w:r>
      <w:proofErr w:type="spellEnd"/>
      <w:r w:rsidRPr="006E1D7D">
        <w:rPr>
          <w:rFonts w:ascii="Times New Roman" w:hAnsi="Times New Roman" w:cs="Times New Roman"/>
          <w:bCs/>
          <w:sz w:val="24"/>
          <w:szCs w:val="24"/>
        </w:rPr>
        <w:t>-Regular", 20),</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='black').place(x=100,y=280)</w:t>
      </w:r>
    </w:p>
    <w:p w14:paraId="71B0DB36"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8D690F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def data(label_</w:t>
      </w:r>
      <w:proofErr w:type="gramStart"/>
      <w:r w:rsidRPr="006E1D7D">
        <w:rPr>
          <w:rFonts w:ascii="Times New Roman" w:hAnsi="Times New Roman" w:cs="Times New Roman"/>
          <w:bCs/>
          <w:sz w:val="24"/>
          <w:szCs w:val="24"/>
        </w:rPr>
        <w:t>1,label</w:t>
      </w:r>
      <w:proofErr w:type="gramEnd"/>
      <w:r w:rsidRPr="006E1D7D">
        <w:rPr>
          <w:rFonts w:ascii="Times New Roman" w:hAnsi="Times New Roman" w:cs="Times New Roman"/>
          <w:bCs/>
          <w:sz w:val="24"/>
          <w:szCs w:val="24"/>
        </w:rPr>
        <w:t>_2,label_3,label_4,label_5):</w:t>
      </w:r>
    </w:p>
    <w:p w14:paraId="4A833DC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cur = </w:t>
      </w:r>
      <w:proofErr w:type="spellStart"/>
      <w:proofErr w:type="gramStart"/>
      <w:r w:rsidRPr="006E1D7D">
        <w:rPr>
          <w:rFonts w:ascii="Times New Roman" w:hAnsi="Times New Roman" w:cs="Times New Roman"/>
          <w:bCs/>
          <w:sz w:val="24"/>
          <w:szCs w:val="24"/>
        </w:rPr>
        <w:t>mydb.cursor</w:t>
      </w:r>
      <w:proofErr w:type="spellEnd"/>
      <w:proofErr w:type="gramEnd"/>
      <w:r w:rsidRPr="006E1D7D">
        <w:rPr>
          <w:rFonts w:ascii="Times New Roman" w:hAnsi="Times New Roman" w:cs="Times New Roman"/>
          <w:bCs/>
          <w:sz w:val="24"/>
          <w:szCs w:val="24"/>
        </w:rPr>
        <w:t>()</w:t>
      </w:r>
    </w:p>
    <w:p w14:paraId="27E6A98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Name = entry_</w:t>
      </w:r>
      <w:proofErr w:type="gramStart"/>
      <w:r w:rsidRPr="006E1D7D">
        <w:rPr>
          <w:rFonts w:ascii="Times New Roman" w:hAnsi="Times New Roman" w:cs="Times New Roman"/>
          <w:bCs/>
          <w:sz w:val="24"/>
          <w:szCs w:val="24"/>
        </w:rPr>
        <w:t>1 .get</w:t>
      </w:r>
      <w:proofErr w:type="gramEnd"/>
      <w:r w:rsidRPr="006E1D7D">
        <w:rPr>
          <w:rFonts w:ascii="Times New Roman" w:hAnsi="Times New Roman" w:cs="Times New Roman"/>
          <w:bCs/>
          <w:sz w:val="24"/>
          <w:szCs w:val="24"/>
        </w:rPr>
        <w:t>( )</w:t>
      </w:r>
    </w:p>
    <w:p w14:paraId="57037C6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Email = </w:t>
      </w:r>
      <w:proofErr w:type="gramStart"/>
      <w:r w:rsidRPr="006E1D7D">
        <w:rPr>
          <w:rFonts w:ascii="Times New Roman" w:hAnsi="Times New Roman" w:cs="Times New Roman"/>
          <w:bCs/>
          <w:sz w:val="24"/>
          <w:szCs w:val="24"/>
        </w:rPr>
        <w:t>entry_2.get( )</w:t>
      </w:r>
      <w:proofErr w:type="gramEnd"/>
    </w:p>
    <w:p w14:paraId="3BC7A69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Gender = </w:t>
      </w:r>
      <w:proofErr w:type="gramStart"/>
      <w:r w:rsidRPr="006E1D7D">
        <w:rPr>
          <w:rFonts w:ascii="Times New Roman" w:hAnsi="Times New Roman" w:cs="Times New Roman"/>
          <w:bCs/>
          <w:sz w:val="24"/>
          <w:szCs w:val="24"/>
        </w:rPr>
        <w:t>entry_3.get( )</w:t>
      </w:r>
      <w:proofErr w:type="gramEnd"/>
    </w:p>
    <w:p w14:paraId="754F241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Age = </w:t>
      </w:r>
      <w:proofErr w:type="gramStart"/>
      <w:r w:rsidRPr="006E1D7D">
        <w:rPr>
          <w:rFonts w:ascii="Times New Roman" w:hAnsi="Times New Roman" w:cs="Times New Roman"/>
          <w:bCs/>
          <w:sz w:val="24"/>
          <w:szCs w:val="24"/>
        </w:rPr>
        <w:t>entry_4.get( )</w:t>
      </w:r>
      <w:proofErr w:type="gramEnd"/>
    </w:p>
    <w:p w14:paraId="7829088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Passwd=</w:t>
      </w:r>
      <w:proofErr w:type="gramStart"/>
      <w:r w:rsidRPr="006E1D7D">
        <w:rPr>
          <w:rFonts w:ascii="Times New Roman" w:hAnsi="Times New Roman" w:cs="Times New Roman"/>
          <w:bCs/>
          <w:sz w:val="24"/>
          <w:szCs w:val="24"/>
        </w:rPr>
        <w:t>entry_5.get(</w:t>
      </w:r>
      <w:proofErr w:type="gramEnd"/>
      <w:r w:rsidRPr="006E1D7D">
        <w:rPr>
          <w:rFonts w:ascii="Times New Roman" w:hAnsi="Times New Roman" w:cs="Times New Roman"/>
          <w:bCs/>
          <w:sz w:val="24"/>
          <w:szCs w:val="24"/>
        </w:rPr>
        <w:t>)</w:t>
      </w:r>
    </w:p>
    <w:p w14:paraId="593A2D6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sql</w:t>
      </w:r>
      <w:proofErr w:type="spellEnd"/>
      <w:r w:rsidRPr="006E1D7D">
        <w:rPr>
          <w:rFonts w:ascii="Times New Roman" w:hAnsi="Times New Roman" w:cs="Times New Roman"/>
          <w:bCs/>
          <w:sz w:val="24"/>
          <w:szCs w:val="24"/>
        </w:rPr>
        <w:t xml:space="preserve"> = 'insert into </w:t>
      </w:r>
      <w:proofErr w:type="gramStart"/>
      <w:r w:rsidRPr="006E1D7D">
        <w:rPr>
          <w:rFonts w:ascii="Times New Roman" w:hAnsi="Times New Roman" w:cs="Times New Roman"/>
          <w:bCs/>
          <w:sz w:val="24"/>
          <w:szCs w:val="24"/>
        </w:rPr>
        <w:t>detail(</w:t>
      </w:r>
      <w:proofErr w:type="spellStart"/>
      <w:proofErr w:type="gramEnd"/>
      <w:r w:rsidRPr="006E1D7D">
        <w:rPr>
          <w:rFonts w:ascii="Times New Roman" w:hAnsi="Times New Roman" w:cs="Times New Roman"/>
          <w:bCs/>
          <w:sz w:val="24"/>
          <w:szCs w:val="24"/>
        </w:rPr>
        <w:t>Name,Email,Gender,Age,Passwd</w:t>
      </w:r>
      <w:proofErr w:type="spellEnd"/>
      <w:r w:rsidRPr="006E1D7D">
        <w:rPr>
          <w:rFonts w:ascii="Times New Roman" w:hAnsi="Times New Roman" w:cs="Times New Roman"/>
          <w:bCs/>
          <w:sz w:val="24"/>
          <w:szCs w:val="24"/>
        </w:rPr>
        <w:t>) values(%</w:t>
      </w:r>
      <w:proofErr w:type="spellStart"/>
      <w:r w:rsidRPr="006E1D7D">
        <w:rPr>
          <w:rFonts w:ascii="Times New Roman" w:hAnsi="Times New Roman" w:cs="Times New Roman"/>
          <w:bCs/>
          <w:sz w:val="24"/>
          <w:szCs w:val="24"/>
        </w:rPr>
        <w:t>s,%s,%s,%s,%s</w:t>
      </w:r>
      <w:proofErr w:type="spellEnd"/>
      <w:r w:rsidRPr="006E1D7D">
        <w:rPr>
          <w:rFonts w:ascii="Times New Roman" w:hAnsi="Times New Roman" w:cs="Times New Roman"/>
          <w:bCs/>
          <w:sz w:val="24"/>
          <w:szCs w:val="24"/>
        </w:rPr>
        <w:t>)'</w:t>
      </w:r>
    </w:p>
    <w:p w14:paraId="27EC2E45"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values = (Name, Email, Gender, </w:t>
      </w:r>
      <w:proofErr w:type="spellStart"/>
      <w:proofErr w:type="gramStart"/>
      <w:r w:rsidRPr="006E1D7D">
        <w:rPr>
          <w:rFonts w:ascii="Times New Roman" w:hAnsi="Times New Roman" w:cs="Times New Roman"/>
          <w:bCs/>
          <w:sz w:val="24"/>
          <w:szCs w:val="24"/>
        </w:rPr>
        <w:t>Age,Passwd</w:t>
      </w:r>
      <w:proofErr w:type="spellEnd"/>
      <w:proofErr w:type="gramEnd"/>
      <w:r w:rsidRPr="006E1D7D">
        <w:rPr>
          <w:rFonts w:ascii="Times New Roman" w:hAnsi="Times New Roman" w:cs="Times New Roman"/>
          <w:bCs/>
          <w:sz w:val="24"/>
          <w:szCs w:val="24"/>
        </w:rPr>
        <w:t>)</w:t>
      </w:r>
    </w:p>
    <w:p w14:paraId="2AB7D7D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cur.execute</w:t>
      </w:r>
      <w:proofErr w:type="spellEnd"/>
      <w:proofErr w:type="gram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sql</w:t>
      </w:r>
      <w:proofErr w:type="spellEnd"/>
      <w:r w:rsidRPr="006E1D7D">
        <w:rPr>
          <w:rFonts w:ascii="Times New Roman" w:hAnsi="Times New Roman" w:cs="Times New Roman"/>
          <w:bCs/>
          <w:sz w:val="24"/>
          <w:szCs w:val="24"/>
        </w:rPr>
        <w:t>, values)</w:t>
      </w:r>
    </w:p>
    <w:p w14:paraId="69E05DF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5F80FD0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cur.execute</w:t>
      </w:r>
      <w:proofErr w:type="spellEnd"/>
      <w:proofErr w:type="gramEnd"/>
      <w:r w:rsidRPr="006E1D7D">
        <w:rPr>
          <w:rFonts w:ascii="Times New Roman" w:hAnsi="Times New Roman" w:cs="Times New Roman"/>
          <w:bCs/>
          <w:sz w:val="24"/>
          <w:szCs w:val="24"/>
        </w:rPr>
        <w:t>('commit')</w:t>
      </w:r>
    </w:p>
    <w:p w14:paraId="7277055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lastRenderedPageBreak/>
        <w:t xml:space="preserve">    </w:t>
      </w:r>
      <w:proofErr w:type="spellStart"/>
      <w:proofErr w:type="gramStart"/>
      <w:r w:rsidRPr="006E1D7D">
        <w:rPr>
          <w:rFonts w:ascii="Times New Roman" w:hAnsi="Times New Roman" w:cs="Times New Roman"/>
          <w:bCs/>
          <w:sz w:val="24"/>
          <w:szCs w:val="24"/>
        </w:rPr>
        <w:t>cur.close</w:t>
      </w:r>
      <w:proofErr w:type="spellEnd"/>
      <w:proofErr w:type="gramEnd"/>
      <w:r w:rsidRPr="006E1D7D">
        <w:rPr>
          <w:rFonts w:ascii="Times New Roman" w:hAnsi="Times New Roman" w:cs="Times New Roman"/>
          <w:bCs/>
          <w:sz w:val="24"/>
          <w:szCs w:val="24"/>
        </w:rPr>
        <w:t>( )</w:t>
      </w:r>
    </w:p>
    <w:p w14:paraId="5B1610E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mydb.close</w:t>
      </w:r>
      <w:proofErr w:type="spellEnd"/>
      <w:proofErr w:type="gramEnd"/>
      <w:r w:rsidRPr="006E1D7D">
        <w:rPr>
          <w:rFonts w:ascii="Times New Roman" w:hAnsi="Times New Roman" w:cs="Times New Roman"/>
          <w:bCs/>
          <w:sz w:val="24"/>
          <w:szCs w:val="24"/>
        </w:rPr>
        <w:t>( )</w:t>
      </w:r>
    </w:p>
    <w:p w14:paraId="789491B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76A7F59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sign=</w:t>
      </w:r>
      <w:proofErr w:type="gramStart"/>
      <w:r w:rsidRPr="006E1D7D">
        <w:rPr>
          <w:rFonts w:ascii="Times New Roman" w:hAnsi="Times New Roman" w:cs="Times New Roman"/>
          <w:bCs/>
          <w:sz w:val="24"/>
          <w:szCs w:val="24"/>
        </w:rPr>
        <w:t>Button(</w:t>
      </w:r>
      <w:proofErr w:type="spellStart"/>
      <w:proofErr w:type="gramEnd"/>
      <w:r w:rsidRPr="006E1D7D">
        <w:rPr>
          <w:rFonts w:ascii="Times New Roman" w:hAnsi="Times New Roman" w:cs="Times New Roman"/>
          <w:bCs/>
          <w:sz w:val="24"/>
          <w:szCs w:val="24"/>
        </w:rPr>
        <w:t>signup,width</w:t>
      </w:r>
      <w:proofErr w:type="spellEnd"/>
      <w:r w:rsidRPr="006E1D7D">
        <w:rPr>
          <w:rFonts w:ascii="Times New Roman" w:hAnsi="Times New Roman" w:cs="Times New Roman"/>
          <w:bCs/>
          <w:sz w:val="24"/>
          <w:szCs w:val="24"/>
        </w:rPr>
        <w:t>=7, height=1,text="</w:t>
      </w:r>
      <w:proofErr w:type="spellStart"/>
      <w:r w:rsidRPr="006E1D7D">
        <w:rPr>
          <w:rFonts w:ascii="Times New Roman" w:hAnsi="Times New Roman" w:cs="Times New Roman"/>
          <w:bCs/>
          <w:sz w:val="24"/>
          <w:szCs w:val="24"/>
        </w:rPr>
        <w:t>SignUP</w:t>
      </w:r>
      <w:proofErr w:type="spell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="black",</w:t>
      </w:r>
      <w:proofErr w:type="spellStart"/>
      <w:r w:rsidRPr="006E1D7D">
        <w:rPr>
          <w:rFonts w:ascii="Times New Roman" w:hAnsi="Times New Roman" w:cs="Times New Roman"/>
          <w:bCs/>
          <w:sz w:val="24"/>
          <w:szCs w:val="24"/>
        </w:rPr>
        <w:t>fg</w:t>
      </w:r>
      <w:proofErr w:type="spell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orange",font</w:t>
      </w:r>
      <w:proofErr w:type="spellEnd"/>
      <w:r w:rsidRPr="006E1D7D">
        <w:rPr>
          <w:rFonts w:ascii="Times New Roman" w:hAnsi="Times New Roman" w:cs="Times New Roman"/>
          <w:bCs/>
          <w:sz w:val="24"/>
          <w:szCs w:val="24"/>
        </w:rPr>
        <w:t xml:space="preserve">="lucida 15 </w:t>
      </w:r>
      <w:proofErr w:type="spellStart"/>
      <w:r w:rsidRPr="006E1D7D">
        <w:rPr>
          <w:rFonts w:ascii="Times New Roman" w:hAnsi="Times New Roman" w:cs="Times New Roman"/>
          <w:bCs/>
          <w:sz w:val="24"/>
          <w:szCs w:val="24"/>
        </w:rPr>
        <w:t>bold",command</w:t>
      </w:r>
      <w:proofErr w:type="spellEnd"/>
      <w:r w:rsidRPr="006E1D7D">
        <w:rPr>
          <w:rFonts w:ascii="Times New Roman" w:hAnsi="Times New Roman" w:cs="Times New Roman"/>
          <w:bCs/>
          <w:sz w:val="24"/>
          <w:szCs w:val="24"/>
        </w:rPr>
        <w:t>=lambda:[</w:t>
      </w:r>
      <w:proofErr w:type="spellStart"/>
      <w:r w:rsidRPr="006E1D7D">
        <w:rPr>
          <w:rFonts w:ascii="Times New Roman" w:hAnsi="Times New Roman" w:cs="Times New Roman"/>
          <w:bCs/>
          <w:sz w:val="24"/>
          <w:szCs w:val="24"/>
        </w:rPr>
        <w:t>signUP</w:t>
      </w:r>
      <w:proofErr w:type="spellEnd"/>
      <w:r w:rsidRPr="006E1D7D">
        <w:rPr>
          <w:rFonts w:ascii="Times New Roman" w:hAnsi="Times New Roman" w:cs="Times New Roman"/>
          <w:bCs/>
          <w:sz w:val="24"/>
          <w:szCs w:val="24"/>
        </w:rPr>
        <w:t>(signup),data(entry_1 ,entry_2,entry_3,entry_4,entry_5)])</w:t>
      </w:r>
    </w:p>
    <w:p w14:paraId="2485C4D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sign.place</w:t>
      </w:r>
      <w:proofErr w:type="spellEnd"/>
      <w:proofErr w:type="gramEnd"/>
      <w:r w:rsidRPr="006E1D7D">
        <w:rPr>
          <w:rFonts w:ascii="Times New Roman" w:hAnsi="Times New Roman" w:cs="Times New Roman"/>
          <w:bCs/>
          <w:sz w:val="24"/>
          <w:szCs w:val="24"/>
        </w:rPr>
        <w:t>(x=0,y=240)</w:t>
      </w:r>
    </w:p>
    <w:p w14:paraId="3ADCAF3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F39AAC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259E5D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def </w:t>
      </w:r>
      <w:proofErr w:type="spellStart"/>
      <w:proofErr w:type="gramStart"/>
      <w:r w:rsidRPr="006E1D7D">
        <w:rPr>
          <w:rFonts w:ascii="Times New Roman" w:hAnsi="Times New Roman" w:cs="Times New Roman"/>
          <w:bCs/>
          <w:sz w:val="24"/>
          <w:szCs w:val="24"/>
        </w:rPr>
        <w:t>goback</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6DD4515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signup.destroy</w:t>
      </w:r>
      <w:proofErr w:type="spellEnd"/>
      <w:proofErr w:type="gramEnd"/>
      <w:r w:rsidRPr="006E1D7D">
        <w:rPr>
          <w:rFonts w:ascii="Times New Roman" w:hAnsi="Times New Roman" w:cs="Times New Roman"/>
          <w:bCs/>
          <w:sz w:val="24"/>
          <w:szCs w:val="24"/>
        </w:rPr>
        <w:t>( )</w:t>
      </w:r>
    </w:p>
    <w:p w14:paraId="05421CDA"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import main</w:t>
      </w:r>
    </w:p>
    <w:p w14:paraId="5459965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0BEA25F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0BFF0D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roofErr w:type="gramStart"/>
      <w:r w:rsidRPr="006E1D7D">
        <w:rPr>
          <w:rFonts w:ascii="Times New Roman" w:hAnsi="Times New Roman" w:cs="Times New Roman"/>
          <w:bCs/>
          <w:sz w:val="24"/>
          <w:szCs w:val="24"/>
        </w:rPr>
        <w:t>Button(</w:t>
      </w:r>
      <w:proofErr w:type="gramEnd"/>
      <w:r w:rsidRPr="006E1D7D">
        <w:rPr>
          <w:rFonts w:ascii="Times New Roman" w:hAnsi="Times New Roman" w:cs="Times New Roman"/>
          <w:bCs/>
          <w:sz w:val="24"/>
          <w:szCs w:val="24"/>
        </w:rPr>
        <w:t>signup, command=</w:t>
      </w:r>
      <w:proofErr w:type="spellStart"/>
      <w:r w:rsidRPr="006E1D7D">
        <w:rPr>
          <w:rFonts w:ascii="Times New Roman" w:hAnsi="Times New Roman" w:cs="Times New Roman"/>
          <w:bCs/>
          <w:sz w:val="24"/>
          <w:szCs w:val="24"/>
        </w:rPr>
        <w:t>goback</w:t>
      </w:r>
      <w:proofErr w:type="spellEnd"/>
      <w:r w:rsidRPr="006E1D7D">
        <w:rPr>
          <w:rFonts w:ascii="Times New Roman" w:hAnsi="Times New Roman" w:cs="Times New Roman"/>
          <w:bCs/>
          <w:sz w:val="24"/>
          <w:szCs w:val="24"/>
        </w:rPr>
        <w:t>, text="Back", width=7, height=1,font=("</w:t>
      </w:r>
      <w:proofErr w:type="spellStart"/>
      <w:r w:rsidRPr="006E1D7D">
        <w:rPr>
          <w:rFonts w:ascii="Times New Roman" w:hAnsi="Times New Roman" w:cs="Times New Roman"/>
          <w:bCs/>
          <w:sz w:val="24"/>
          <w:szCs w:val="24"/>
        </w:rPr>
        <w:t>TitilliumWeb</w:t>
      </w:r>
      <w:proofErr w:type="spellEnd"/>
      <w:r w:rsidRPr="006E1D7D">
        <w:rPr>
          <w:rFonts w:ascii="Times New Roman" w:hAnsi="Times New Roman" w:cs="Times New Roman"/>
          <w:bCs/>
          <w:sz w:val="24"/>
          <w:szCs w:val="24"/>
        </w:rPr>
        <w:t>-Regular", 20)).place(x=120,y=240)</w:t>
      </w:r>
    </w:p>
    <w:p w14:paraId="772F4DC3" w14:textId="4E883097" w:rsidR="002F6C55" w:rsidRPr="006E1D7D" w:rsidRDefault="002F6C55" w:rsidP="002F6C55">
      <w:pPr>
        <w:pStyle w:val="ListParagraph"/>
        <w:spacing w:line="276" w:lineRule="auto"/>
        <w:ind w:left="-630"/>
        <w:rPr>
          <w:rFonts w:ascii="Times New Roman" w:hAnsi="Times New Roman" w:cs="Times New Roman"/>
          <w:bCs/>
          <w:sz w:val="24"/>
          <w:szCs w:val="24"/>
        </w:rPr>
      </w:pPr>
      <w:proofErr w:type="spellStart"/>
      <w:proofErr w:type="gramStart"/>
      <w:r w:rsidRPr="006E1D7D">
        <w:rPr>
          <w:rFonts w:ascii="Times New Roman" w:hAnsi="Times New Roman" w:cs="Times New Roman"/>
          <w:bCs/>
          <w:sz w:val="24"/>
          <w:szCs w:val="24"/>
        </w:rPr>
        <w:t>signup.mainloop</w:t>
      </w:r>
      <w:proofErr w:type="spellEnd"/>
      <w:proofErr w:type="gramEnd"/>
      <w:r w:rsidRPr="006E1D7D">
        <w:rPr>
          <w:rFonts w:ascii="Times New Roman" w:hAnsi="Times New Roman" w:cs="Times New Roman"/>
          <w:bCs/>
          <w:sz w:val="24"/>
          <w:szCs w:val="24"/>
        </w:rPr>
        <w:t>()</w:t>
      </w:r>
    </w:p>
    <w:p w14:paraId="3FFE1970" w14:textId="2295489D" w:rsidR="002F6C55" w:rsidRPr="002F6C55" w:rsidRDefault="002F6C55" w:rsidP="002F6C55">
      <w:pPr>
        <w:spacing w:line="276" w:lineRule="auto"/>
        <w:rPr>
          <w:rFonts w:ascii="Times New Roman" w:hAnsi="Times New Roman"/>
          <w:b/>
          <w:sz w:val="40"/>
          <w:szCs w:val="40"/>
          <w:u w:val="single"/>
        </w:rPr>
      </w:pPr>
      <w:r w:rsidRPr="002F6C55">
        <w:rPr>
          <w:rFonts w:ascii="Times New Roman" w:hAnsi="Times New Roman"/>
          <w:b/>
          <w:sz w:val="40"/>
          <w:szCs w:val="40"/>
          <w:u w:val="single"/>
        </w:rPr>
        <w:t>L</w:t>
      </w:r>
      <w:r>
        <w:rPr>
          <w:rFonts w:ascii="Times New Roman" w:hAnsi="Times New Roman"/>
          <w:b/>
          <w:sz w:val="40"/>
          <w:szCs w:val="40"/>
          <w:u w:val="single"/>
        </w:rPr>
        <w:t>ogin P</w:t>
      </w:r>
      <w:r w:rsidRPr="002F6C55">
        <w:rPr>
          <w:rFonts w:ascii="Times New Roman" w:hAnsi="Times New Roman"/>
          <w:b/>
          <w:sz w:val="40"/>
          <w:szCs w:val="40"/>
          <w:u w:val="single"/>
        </w:rPr>
        <w:t>age</w:t>
      </w:r>
    </w:p>
    <w:p w14:paraId="56B14131" w14:textId="77777777" w:rsidR="002F6C55" w:rsidRDefault="002F6C55" w:rsidP="007517BE">
      <w:pPr>
        <w:pStyle w:val="ListParagraph"/>
        <w:spacing w:line="276" w:lineRule="auto"/>
        <w:ind w:left="-630"/>
        <w:rPr>
          <w:rFonts w:ascii="Times New Roman" w:hAnsi="Times New Roman" w:cs="Times New Roman"/>
          <w:bCs/>
          <w:sz w:val="24"/>
          <w:szCs w:val="24"/>
          <w:u w:val="single"/>
        </w:rPr>
      </w:pPr>
    </w:p>
    <w:p w14:paraId="78DFC42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from </w:t>
      </w:r>
      <w:proofErr w:type="spellStart"/>
      <w:r w:rsidRPr="006E1D7D">
        <w:rPr>
          <w:rFonts w:ascii="Times New Roman" w:hAnsi="Times New Roman" w:cs="Times New Roman"/>
          <w:bCs/>
          <w:sz w:val="24"/>
          <w:szCs w:val="24"/>
        </w:rPr>
        <w:t>tkinter</w:t>
      </w:r>
      <w:proofErr w:type="spellEnd"/>
      <w:r w:rsidRPr="006E1D7D">
        <w:rPr>
          <w:rFonts w:ascii="Times New Roman" w:hAnsi="Times New Roman" w:cs="Times New Roman"/>
          <w:bCs/>
          <w:sz w:val="24"/>
          <w:szCs w:val="24"/>
        </w:rPr>
        <w:t xml:space="preserve"> import *</w:t>
      </w:r>
    </w:p>
    <w:p w14:paraId="3B75386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import </w:t>
      </w:r>
      <w:proofErr w:type="spellStart"/>
      <w:r w:rsidRPr="006E1D7D">
        <w:rPr>
          <w:rFonts w:ascii="Times New Roman" w:hAnsi="Times New Roman" w:cs="Times New Roman"/>
          <w:bCs/>
          <w:sz w:val="24"/>
          <w:szCs w:val="24"/>
        </w:rPr>
        <w:t>tkinter</w:t>
      </w:r>
      <w:proofErr w:type="spellEnd"/>
    </w:p>
    <w:p w14:paraId="1B029E3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import </w:t>
      </w:r>
      <w:proofErr w:type="spellStart"/>
      <w:proofErr w:type="gramStart"/>
      <w:r w:rsidRPr="006E1D7D">
        <w:rPr>
          <w:rFonts w:ascii="Times New Roman" w:hAnsi="Times New Roman" w:cs="Times New Roman"/>
          <w:bCs/>
          <w:sz w:val="24"/>
          <w:szCs w:val="24"/>
        </w:rPr>
        <w:t>mysql.connector</w:t>
      </w:r>
      <w:proofErr w:type="spellEnd"/>
      <w:proofErr w:type="gramEnd"/>
    </w:p>
    <w:p w14:paraId="4E7C7E0B"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18FC529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mydb</w:t>
      </w:r>
      <w:proofErr w:type="spellEnd"/>
      <w:r w:rsidRPr="006E1D7D">
        <w:rPr>
          <w:rFonts w:ascii="Times New Roman" w:hAnsi="Times New Roman" w:cs="Times New Roman"/>
          <w:bCs/>
          <w:sz w:val="24"/>
          <w:szCs w:val="24"/>
        </w:rPr>
        <w:t xml:space="preserve"> = </w:t>
      </w:r>
      <w:proofErr w:type="spellStart"/>
      <w:proofErr w:type="gramStart"/>
      <w:r w:rsidRPr="006E1D7D">
        <w:rPr>
          <w:rFonts w:ascii="Times New Roman" w:hAnsi="Times New Roman" w:cs="Times New Roman"/>
          <w:bCs/>
          <w:sz w:val="24"/>
          <w:szCs w:val="24"/>
        </w:rPr>
        <w:t>mysql.connector</w:t>
      </w:r>
      <w:proofErr w:type="gramEnd"/>
      <w:r w:rsidRPr="006E1D7D">
        <w:rPr>
          <w:rFonts w:ascii="Times New Roman" w:hAnsi="Times New Roman" w:cs="Times New Roman"/>
          <w:bCs/>
          <w:sz w:val="24"/>
          <w:szCs w:val="24"/>
        </w:rPr>
        <w:t>.connect</w:t>
      </w:r>
      <w:proofErr w:type="spellEnd"/>
      <w:r w:rsidRPr="006E1D7D">
        <w:rPr>
          <w:rFonts w:ascii="Times New Roman" w:hAnsi="Times New Roman" w:cs="Times New Roman"/>
          <w:bCs/>
          <w:sz w:val="24"/>
          <w:szCs w:val="24"/>
        </w:rPr>
        <w:t>(host="localhost", user="root", passwd="1234@567", database="signup")</w:t>
      </w:r>
    </w:p>
    <w:p w14:paraId="22F89E6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6E2B15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1B90B4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2F1712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38E323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mycursor.execute</w:t>
      </w:r>
      <w:proofErr w:type="spellEnd"/>
      <w:proofErr w:type="gramEnd"/>
      <w:r w:rsidRPr="006E1D7D">
        <w:rPr>
          <w:rFonts w:ascii="Times New Roman" w:hAnsi="Times New Roman" w:cs="Times New Roman"/>
          <w:bCs/>
          <w:sz w:val="24"/>
          <w:szCs w:val="24"/>
        </w:rPr>
        <w:t>("show tables")</w:t>
      </w:r>
    </w:p>
    <w:p w14:paraId="21295467"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for tb in </w:t>
      </w:r>
      <w:proofErr w:type="spellStart"/>
      <w:r w:rsidRPr="006E1D7D">
        <w:rPr>
          <w:rFonts w:ascii="Times New Roman" w:hAnsi="Times New Roman" w:cs="Times New Roman"/>
          <w:bCs/>
          <w:sz w:val="24"/>
          <w:szCs w:val="24"/>
        </w:rPr>
        <w:t>mycursor</w:t>
      </w:r>
      <w:proofErr w:type="spellEnd"/>
      <w:r w:rsidRPr="006E1D7D">
        <w:rPr>
          <w:rFonts w:ascii="Times New Roman" w:hAnsi="Times New Roman" w:cs="Times New Roman"/>
          <w:bCs/>
          <w:sz w:val="24"/>
          <w:szCs w:val="24"/>
        </w:rPr>
        <w:t>:</w:t>
      </w:r>
    </w:p>
    <w:p w14:paraId="4997C6E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print(tb)</w:t>
      </w:r>
    </w:p>
    <w:p w14:paraId="5EB5D9A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016B46F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def </w:t>
      </w:r>
      <w:proofErr w:type="spellStart"/>
      <w:proofErr w:type="gramStart"/>
      <w:r w:rsidRPr="006E1D7D">
        <w:rPr>
          <w:rFonts w:ascii="Times New Roman" w:hAnsi="Times New Roman" w:cs="Times New Roman"/>
          <w:bCs/>
          <w:sz w:val="24"/>
          <w:szCs w:val="24"/>
        </w:rPr>
        <w:t>LoginPage</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w:t>
      </w:r>
    </w:p>
    <w:p w14:paraId="0B8F2CA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w:t>
      </w:r>
      <w:proofErr w:type="gramStart"/>
      <w:r w:rsidRPr="006E1D7D">
        <w:rPr>
          <w:rFonts w:ascii="Times New Roman" w:hAnsi="Times New Roman" w:cs="Times New Roman"/>
          <w:bCs/>
          <w:sz w:val="24"/>
          <w:szCs w:val="24"/>
        </w:rPr>
        <w:t>Tk(</w:t>
      </w:r>
      <w:proofErr w:type="gramEnd"/>
      <w:r w:rsidRPr="006E1D7D">
        <w:rPr>
          <w:rFonts w:ascii="Times New Roman" w:hAnsi="Times New Roman" w:cs="Times New Roman"/>
          <w:bCs/>
          <w:sz w:val="24"/>
          <w:szCs w:val="24"/>
        </w:rPr>
        <w:t>)</w:t>
      </w:r>
    </w:p>
    <w:p w14:paraId="0EB0ED3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screen.title</w:t>
      </w:r>
      <w:proofErr w:type="spellEnd"/>
      <w:proofErr w:type="gramEnd"/>
      <w:r w:rsidRPr="006E1D7D">
        <w:rPr>
          <w:rFonts w:ascii="Times New Roman" w:hAnsi="Times New Roman" w:cs="Times New Roman"/>
          <w:bCs/>
          <w:sz w:val="24"/>
          <w:szCs w:val="24"/>
        </w:rPr>
        <w:t>("Login")</w:t>
      </w:r>
    </w:p>
    <w:p w14:paraId="3489479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screen.geometry</w:t>
      </w:r>
      <w:proofErr w:type="spellEnd"/>
      <w:proofErr w:type="gramEnd"/>
      <w:r w:rsidRPr="006E1D7D">
        <w:rPr>
          <w:rFonts w:ascii="Times New Roman" w:hAnsi="Times New Roman" w:cs="Times New Roman"/>
          <w:bCs/>
          <w:sz w:val="24"/>
          <w:szCs w:val="24"/>
        </w:rPr>
        <w:t>("500x500")</w:t>
      </w:r>
    </w:p>
    <w:p w14:paraId="118B22B7"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screen.configure</w:t>
      </w:r>
      <w:proofErr w:type="spellEnd"/>
      <w:proofErr w:type="gram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='black')</w:t>
      </w:r>
    </w:p>
    <w:p w14:paraId="21BF759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490E553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Label(</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text="Please enter Login details",</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="#11afed",fg="black").place(x=150,y=0)</w:t>
      </w:r>
    </w:p>
    <w:p w14:paraId="45E8FCA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1630B19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lastRenderedPageBreak/>
        <w:t xml:space="preserve">    </w:t>
      </w:r>
      <w:proofErr w:type="gramStart"/>
      <w:r w:rsidRPr="006E1D7D">
        <w:rPr>
          <w:rFonts w:ascii="Times New Roman" w:hAnsi="Times New Roman" w:cs="Times New Roman"/>
          <w:bCs/>
          <w:sz w:val="24"/>
          <w:szCs w:val="24"/>
        </w:rPr>
        <w:t>Label(</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text="Username").place(x=10,y=40,)</w:t>
      </w:r>
    </w:p>
    <w:p w14:paraId="6518AB9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7E7AB3B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username_entry</w:t>
      </w:r>
      <w:proofErr w:type="spellEnd"/>
      <w:r w:rsidRPr="006E1D7D">
        <w:rPr>
          <w:rFonts w:ascii="Times New Roman" w:hAnsi="Times New Roman" w:cs="Times New Roman"/>
          <w:bCs/>
          <w:sz w:val="24"/>
          <w:szCs w:val="24"/>
        </w:rPr>
        <w:t xml:space="preserve"> = </w:t>
      </w:r>
      <w:proofErr w:type="gramStart"/>
      <w:r w:rsidRPr="006E1D7D">
        <w:rPr>
          <w:rFonts w:ascii="Times New Roman" w:hAnsi="Times New Roman" w:cs="Times New Roman"/>
          <w:bCs/>
          <w:sz w:val="24"/>
          <w:szCs w:val="24"/>
        </w:rPr>
        <w:t>Entry(</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textvariable</w:t>
      </w:r>
      <w:proofErr w:type="spellEnd"/>
      <w:r w:rsidRPr="006E1D7D">
        <w:rPr>
          <w:rFonts w:ascii="Times New Roman" w:hAnsi="Times New Roman" w:cs="Times New Roman"/>
          <w:bCs/>
          <w:sz w:val="24"/>
          <w:szCs w:val="24"/>
        </w:rPr>
        <w:t>="username")</w:t>
      </w:r>
    </w:p>
    <w:p w14:paraId="444E403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username_</w:t>
      </w:r>
      <w:proofErr w:type="gramStart"/>
      <w:r w:rsidRPr="006E1D7D">
        <w:rPr>
          <w:rFonts w:ascii="Times New Roman" w:hAnsi="Times New Roman" w:cs="Times New Roman"/>
          <w:bCs/>
          <w:sz w:val="24"/>
          <w:szCs w:val="24"/>
        </w:rPr>
        <w:t>entry.place</w:t>
      </w:r>
      <w:proofErr w:type="spellEnd"/>
      <w:proofErr w:type="gramEnd"/>
      <w:r w:rsidRPr="006E1D7D">
        <w:rPr>
          <w:rFonts w:ascii="Times New Roman" w:hAnsi="Times New Roman" w:cs="Times New Roman"/>
          <w:bCs/>
          <w:sz w:val="24"/>
          <w:szCs w:val="24"/>
        </w:rPr>
        <w:t>(x=120,y=40,)</w:t>
      </w:r>
    </w:p>
    <w:p w14:paraId="0903314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5A85ADA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Label(</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text="Password").place(x=10,y=80,)</w:t>
      </w:r>
    </w:p>
    <w:p w14:paraId="5563E976"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75002F2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password_entry</w:t>
      </w:r>
      <w:proofErr w:type="spellEnd"/>
      <w:r w:rsidRPr="006E1D7D">
        <w:rPr>
          <w:rFonts w:ascii="Times New Roman" w:hAnsi="Times New Roman" w:cs="Times New Roman"/>
          <w:bCs/>
          <w:sz w:val="24"/>
          <w:szCs w:val="24"/>
        </w:rPr>
        <w:t xml:space="preserve"> = </w:t>
      </w:r>
      <w:proofErr w:type="gramStart"/>
      <w:r w:rsidRPr="006E1D7D">
        <w:rPr>
          <w:rFonts w:ascii="Times New Roman" w:hAnsi="Times New Roman" w:cs="Times New Roman"/>
          <w:bCs/>
          <w:sz w:val="24"/>
          <w:szCs w:val="24"/>
        </w:rPr>
        <w:t>Entry(</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textvariable</w:t>
      </w:r>
      <w:proofErr w:type="spellEnd"/>
      <w:r w:rsidRPr="006E1D7D">
        <w:rPr>
          <w:rFonts w:ascii="Times New Roman" w:hAnsi="Times New Roman" w:cs="Times New Roman"/>
          <w:bCs/>
          <w:sz w:val="24"/>
          <w:szCs w:val="24"/>
        </w:rPr>
        <w:t>="password", show= '*')</w:t>
      </w:r>
    </w:p>
    <w:p w14:paraId="231CE7F8"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password_</w:t>
      </w:r>
      <w:proofErr w:type="gramStart"/>
      <w:r w:rsidRPr="006E1D7D">
        <w:rPr>
          <w:rFonts w:ascii="Times New Roman" w:hAnsi="Times New Roman" w:cs="Times New Roman"/>
          <w:bCs/>
          <w:sz w:val="24"/>
          <w:szCs w:val="24"/>
        </w:rPr>
        <w:t>entry.place</w:t>
      </w:r>
      <w:proofErr w:type="spellEnd"/>
      <w:proofErr w:type="gramEnd"/>
      <w:r w:rsidRPr="006E1D7D">
        <w:rPr>
          <w:rFonts w:ascii="Times New Roman" w:hAnsi="Times New Roman" w:cs="Times New Roman"/>
          <w:bCs/>
          <w:sz w:val="24"/>
          <w:szCs w:val="24"/>
        </w:rPr>
        <w:t>(x=120,y=80,)</w:t>
      </w:r>
    </w:p>
    <w:p w14:paraId="26FBECFD"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29BF5BD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def </w:t>
      </w:r>
      <w:proofErr w:type="gramStart"/>
      <w:r w:rsidRPr="006E1D7D">
        <w:rPr>
          <w:rFonts w:ascii="Times New Roman" w:hAnsi="Times New Roman" w:cs="Times New Roman"/>
          <w:bCs/>
          <w:sz w:val="24"/>
          <w:szCs w:val="24"/>
        </w:rPr>
        <w:t>login(</w:t>
      </w:r>
      <w:proofErr w:type="gramEnd"/>
      <w:r w:rsidRPr="006E1D7D">
        <w:rPr>
          <w:rFonts w:ascii="Times New Roman" w:hAnsi="Times New Roman" w:cs="Times New Roman"/>
          <w:bCs/>
          <w:sz w:val="24"/>
          <w:szCs w:val="24"/>
        </w:rPr>
        <w:t>):</w:t>
      </w:r>
    </w:p>
    <w:p w14:paraId="2D33D85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if </w:t>
      </w:r>
      <w:proofErr w:type="spellStart"/>
      <w:proofErr w:type="gramStart"/>
      <w:r w:rsidRPr="006E1D7D">
        <w:rPr>
          <w:rFonts w:ascii="Times New Roman" w:hAnsi="Times New Roman" w:cs="Times New Roman"/>
          <w:bCs/>
          <w:sz w:val="24"/>
          <w:szCs w:val="24"/>
        </w:rPr>
        <w:t>username_entry.get</w:t>
      </w:r>
      <w:proofErr w:type="spellEnd"/>
      <w:r w:rsidRPr="006E1D7D">
        <w:rPr>
          <w:rFonts w:ascii="Times New Roman" w:hAnsi="Times New Roman" w:cs="Times New Roman"/>
          <w:bCs/>
          <w:sz w:val="24"/>
          <w:szCs w:val="24"/>
        </w:rPr>
        <w:t>(</w:t>
      </w:r>
      <w:proofErr w:type="gramEnd"/>
      <w:r w:rsidRPr="006E1D7D">
        <w:rPr>
          <w:rFonts w:ascii="Times New Roman" w:hAnsi="Times New Roman" w:cs="Times New Roman"/>
          <w:bCs/>
          <w:sz w:val="24"/>
          <w:szCs w:val="24"/>
        </w:rPr>
        <w:t xml:space="preserve">)=='admin' and </w:t>
      </w:r>
      <w:proofErr w:type="spellStart"/>
      <w:r w:rsidRPr="006E1D7D">
        <w:rPr>
          <w:rFonts w:ascii="Times New Roman" w:hAnsi="Times New Roman" w:cs="Times New Roman"/>
          <w:bCs/>
          <w:sz w:val="24"/>
          <w:szCs w:val="24"/>
        </w:rPr>
        <w:t>password_entry.get</w:t>
      </w:r>
      <w:proofErr w:type="spellEnd"/>
      <w:r w:rsidRPr="006E1D7D">
        <w:rPr>
          <w:rFonts w:ascii="Times New Roman" w:hAnsi="Times New Roman" w:cs="Times New Roman"/>
          <w:bCs/>
          <w:sz w:val="24"/>
          <w:szCs w:val="24"/>
        </w:rPr>
        <w:t>() =='123':</w:t>
      </w:r>
    </w:p>
    <w:p w14:paraId="390078F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print(</w:t>
      </w:r>
      <w:proofErr w:type="gramEnd"/>
      <w:r w:rsidRPr="006E1D7D">
        <w:rPr>
          <w:rFonts w:ascii="Times New Roman" w:hAnsi="Times New Roman" w:cs="Times New Roman"/>
          <w:bCs/>
          <w:sz w:val="24"/>
          <w:szCs w:val="24"/>
        </w:rPr>
        <w:t xml:space="preserve">"Login </w:t>
      </w:r>
      <w:proofErr w:type="spellStart"/>
      <w:r w:rsidRPr="006E1D7D">
        <w:rPr>
          <w:rFonts w:ascii="Times New Roman" w:hAnsi="Times New Roman" w:cs="Times New Roman"/>
          <w:bCs/>
          <w:sz w:val="24"/>
          <w:szCs w:val="24"/>
        </w:rPr>
        <w:t>Sucessful</w:t>
      </w:r>
      <w:proofErr w:type="spellEnd"/>
      <w:r w:rsidRPr="006E1D7D">
        <w:rPr>
          <w:rFonts w:ascii="Times New Roman" w:hAnsi="Times New Roman" w:cs="Times New Roman"/>
          <w:bCs/>
          <w:sz w:val="24"/>
          <w:szCs w:val="24"/>
        </w:rPr>
        <w:t>")</w:t>
      </w:r>
    </w:p>
    <w:p w14:paraId="622EA939"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screen.destroy</w:t>
      </w:r>
      <w:proofErr w:type="spellEnd"/>
      <w:proofErr w:type="gramEnd"/>
      <w:r w:rsidRPr="006E1D7D">
        <w:rPr>
          <w:rFonts w:ascii="Times New Roman" w:hAnsi="Times New Roman" w:cs="Times New Roman"/>
          <w:bCs/>
          <w:sz w:val="24"/>
          <w:szCs w:val="24"/>
        </w:rPr>
        <w:t>( )</w:t>
      </w:r>
    </w:p>
    <w:p w14:paraId="331EE0B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import </w:t>
      </w:r>
      <w:proofErr w:type="spellStart"/>
      <w:r w:rsidRPr="006E1D7D">
        <w:rPr>
          <w:rFonts w:ascii="Times New Roman" w:hAnsi="Times New Roman" w:cs="Times New Roman"/>
          <w:bCs/>
          <w:sz w:val="24"/>
          <w:szCs w:val="24"/>
        </w:rPr>
        <w:t>tts</w:t>
      </w:r>
      <w:proofErr w:type="spellEnd"/>
    </w:p>
    <w:p w14:paraId="429F099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else:</w:t>
      </w:r>
    </w:p>
    <w:p w14:paraId="6A3EF802"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message = </w:t>
      </w:r>
      <w:proofErr w:type="spellStart"/>
      <w:proofErr w:type="gramStart"/>
      <w:r w:rsidRPr="006E1D7D">
        <w:rPr>
          <w:rFonts w:ascii="Times New Roman" w:hAnsi="Times New Roman" w:cs="Times New Roman"/>
          <w:bCs/>
          <w:sz w:val="24"/>
          <w:szCs w:val="24"/>
        </w:rPr>
        <w:t>tkinter.Frame</w:t>
      </w:r>
      <w:proofErr w:type="spellEnd"/>
      <w:proofErr w:type="gram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bg</w:t>
      </w:r>
      <w:proofErr w:type="spellEnd"/>
      <w:r w:rsidRPr="006E1D7D">
        <w:rPr>
          <w:rFonts w:ascii="Times New Roman" w:hAnsi="Times New Roman" w:cs="Times New Roman"/>
          <w:bCs/>
          <w:sz w:val="24"/>
          <w:szCs w:val="24"/>
        </w:rPr>
        <w:t>='white')</w:t>
      </w:r>
    </w:p>
    <w:p w14:paraId="0CBD59F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proofErr w:type="gramStart"/>
      <w:r w:rsidRPr="006E1D7D">
        <w:rPr>
          <w:rFonts w:ascii="Times New Roman" w:hAnsi="Times New Roman" w:cs="Times New Roman"/>
          <w:bCs/>
          <w:sz w:val="24"/>
          <w:szCs w:val="24"/>
        </w:rPr>
        <w:t>message.pack</w:t>
      </w:r>
      <w:proofErr w:type="spellEnd"/>
      <w:proofErr w:type="gramEnd"/>
      <w:r w:rsidRPr="006E1D7D">
        <w:rPr>
          <w:rFonts w:ascii="Times New Roman" w:hAnsi="Times New Roman" w:cs="Times New Roman"/>
          <w:bCs/>
          <w:sz w:val="24"/>
          <w:szCs w:val="24"/>
        </w:rPr>
        <w:t>(side=TOP, fill=X)</w:t>
      </w:r>
    </w:p>
    <w:p w14:paraId="5732230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Label(</w:t>
      </w:r>
      <w:proofErr w:type="spellStart"/>
      <w:proofErr w:type="gramEnd"/>
      <w:r w:rsidRPr="006E1D7D">
        <w:rPr>
          <w:rFonts w:ascii="Times New Roman" w:hAnsi="Times New Roman" w:cs="Times New Roman"/>
          <w:bCs/>
          <w:sz w:val="24"/>
          <w:szCs w:val="24"/>
        </w:rPr>
        <w:t>message,text</w:t>
      </w:r>
      <w:proofErr w:type="spellEnd"/>
      <w:r w:rsidRPr="006E1D7D">
        <w:rPr>
          <w:rFonts w:ascii="Times New Roman" w:hAnsi="Times New Roman" w:cs="Times New Roman"/>
          <w:bCs/>
          <w:sz w:val="24"/>
          <w:szCs w:val="24"/>
        </w:rPr>
        <w:t>="Unknown User").pack()</w:t>
      </w:r>
    </w:p>
    <w:p w14:paraId="39761DB4"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035E66A6"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Label(</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text="").pack()</w:t>
      </w:r>
    </w:p>
    <w:p w14:paraId="5794A321"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Button(</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text="</w:t>
      </w:r>
      <w:proofErr w:type="spellStart"/>
      <w:r w:rsidRPr="006E1D7D">
        <w:rPr>
          <w:rFonts w:ascii="Times New Roman" w:hAnsi="Times New Roman" w:cs="Times New Roman"/>
          <w:bCs/>
          <w:sz w:val="24"/>
          <w:szCs w:val="24"/>
        </w:rPr>
        <w:t>Login",command</w:t>
      </w:r>
      <w:proofErr w:type="spellEnd"/>
      <w:r w:rsidRPr="006E1D7D">
        <w:rPr>
          <w:rFonts w:ascii="Times New Roman" w:hAnsi="Times New Roman" w:cs="Times New Roman"/>
          <w:bCs/>
          <w:sz w:val="24"/>
          <w:szCs w:val="24"/>
        </w:rPr>
        <w:t>=</w:t>
      </w:r>
      <w:proofErr w:type="spellStart"/>
      <w:r w:rsidRPr="006E1D7D">
        <w:rPr>
          <w:rFonts w:ascii="Times New Roman" w:hAnsi="Times New Roman" w:cs="Times New Roman"/>
          <w:bCs/>
          <w:sz w:val="24"/>
          <w:szCs w:val="24"/>
        </w:rPr>
        <w:t>login,width</w:t>
      </w:r>
      <w:proofErr w:type="spellEnd"/>
      <w:r w:rsidRPr="006E1D7D">
        <w:rPr>
          <w:rFonts w:ascii="Times New Roman" w:hAnsi="Times New Roman" w:cs="Times New Roman"/>
          <w:bCs/>
          <w:sz w:val="24"/>
          <w:szCs w:val="24"/>
        </w:rPr>
        <w:t>=10, height=1).place(x=10,y=120,)</w:t>
      </w:r>
    </w:p>
    <w:p w14:paraId="7C4304FF"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p>
    <w:p w14:paraId="3223ACF0"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def </w:t>
      </w:r>
      <w:proofErr w:type="gramStart"/>
      <w:r w:rsidRPr="006E1D7D">
        <w:rPr>
          <w:rFonts w:ascii="Times New Roman" w:hAnsi="Times New Roman" w:cs="Times New Roman"/>
          <w:bCs/>
          <w:sz w:val="24"/>
          <w:szCs w:val="24"/>
        </w:rPr>
        <w:t>back(</w:t>
      </w:r>
      <w:proofErr w:type="gramEnd"/>
      <w:r w:rsidRPr="006E1D7D">
        <w:rPr>
          <w:rFonts w:ascii="Times New Roman" w:hAnsi="Times New Roman" w:cs="Times New Roman"/>
          <w:bCs/>
          <w:sz w:val="24"/>
          <w:szCs w:val="24"/>
        </w:rPr>
        <w:t>):</w:t>
      </w:r>
    </w:p>
    <w:p w14:paraId="1DAE483C"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screen.destroy</w:t>
      </w:r>
      <w:proofErr w:type="spellEnd"/>
      <w:proofErr w:type="gramEnd"/>
      <w:r w:rsidRPr="006E1D7D">
        <w:rPr>
          <w:rFonts w:ascii="Times New Roman" w:hAnsi="Times New Roman" w:cs="Times New Roman"/>
          <w:bCs/>
          <w:sz w:val="24"/>
          <w:szCs w:val="24"/>
        </w:rPr>
        <w:t>( )</w:t>
      </w:r>
    </w:p>
    <w:p w14:paraId="4215DF7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import main</w:t>
      </w:r>
    </w:p>
    <w:p w14:paraId="5C2BB95E"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gramStart"/>
      <w:r w:rsidRPr="006E1D7D">
        <w:rPr>
          <w:rFonts w:ascii="Times New Roman" w:hAnsi="Times New Roman" w:cs="Times New Roman"/>
          <w:bCs/>
          <w:sz w:val="24"/>
          <w:szCs w:val="24"/>
        </w:rPr>
        <w:t>Button(</w:t>
      </w:r>
      <w:proofErr w:type="spellStart"/>
      <w:proofErr w:type="gramEnd"/>
      <w:r w:rsidRPr="006E1D7D">
        <w:rPr>
          <w:rFonts w:ascii="Times New Roman" w:hAnsi="Times New Roman" w:cs="Times New Roman"/>
          <w:bCs/>
          <w:sz w:val="24"/>
          <w:szCs w:val="24"/>
        </w:rPr>
        <w:t>login_screen</w:t>
      </w:r>
      <w:proofErr w:type="spellEnd"/>
      <w:r w:rsidRPr="006E1D7D">
        <w:rPr>
          <w:rFonts w:ascii="Times New Roman" w:hAnsi="Times New Roman" w:cs="Times New Roman"/>
          <w:bCs/>
          <w:sz w:val="24"/>
          <w:szCs w:val="24"/>
        </w:rPr>
        <w:t>, command=</w:t>
      </w:r>
      <w:proofErr w:type="spellStart"/>
      <w:r w:rsidRPr="006E1D7D">
        <w:rPr>
          <w:rFonts w:ascii="Times New Roman" w:hAnsi="Times New Roman" w:cs="Times New Roman"/>
          <w:bCs/>
          <w:sz w:val="24"/>
          <w:szCs w:val="24"/>
        </w:rPr>
        <w:t>back,text</w:t>
      </w:r>
      <w:proofErr w:type="spellEnd"/>
      <w:r w:rsidRPr="006E1D7D">
        <w:rPr>
          <w:rFonts w:ascii="Times New Roman" w:hAnsi="Times New Roman" w:cs="Times New Roman"/>
          <w:bCs/>
          <w:sz w:val="24"/>
          <w:szCs w:val="24"/>
        </w:rPr>
        <w:t>="Back", width=10, height=1).place(x=120,y=120,)</w:t>
      </w:r>
    </w:p>
    <w:p w14:paraId="147327C3" w14:textId="77777777" w:rsidR="002F6C55" w:rsidRPr="006E1D7D" w:rsidRDefault="002F6C55" w:rsidP="002F6C55">
      <w:pPr>
        <w:pStyle w:val="ListParagraph"/>
        <w:spacing w:line="276" w:lineRule="auto"/>
        <w:ind w:left="-630"/>
        <w:rPr>
          <w:rFonts w:ascii="Times New Roman" w:hAnsi="Times New Roman" w:cs="Times New Roman"/>
          <w:bCs/>
          <w:sz w:val="24"/>
          <w:szCs w:val="24"/>
        </w:rPr>
      </w:pPr>
      <w:r w:rsidRPr="006E1D7D">
        <w:rPr>
          <w:rFonts w:ascii="Times New Roman" w:hAnsi="Times New Roman" w:cs="Times New Roman"/>
          <w:bCs/>
          <w:sz w:val="24"/>
          <w:szCs w:val="24"/>
        </w:rPr>
        <w:t xml:space="preserve">    </w:t>
      </w:r>
      <w:proofErr w:type="spellStart"/>
      <w:r w:rsidRPr="006E1D7D">
        <w:rPr>
          <w:rFonts w:ascii="Times New Roman" w:hAnsi="Times New Roman" w:cs="Times New Roman"/>
          <w:bCs/>
          <w:sz w:val="24"/>
          <w:szCs w:val="24"/>
        </w:rPr>
        <w:t>login_</w:t>
      </w:r>
      <w:proofErr w:type="gramStart"/>
      <w:r w:rsidRPr="006E1D7D">
        <w:rPr>
          <w:rFonts w:ascii="Times New Roman" w:hAnsi="Times New Roman" w:cs="Times New Roman"/>
          <w:bCs/>
          <w:sz w:val="24"/>
          <w:szCs w:val="24"/>
        </w:rPr>
        <w:t>screen.mainloop</w:t>
      </w:r>
      <w:proofErr w:type="spellEnd"/>
      <w:proofErr w:type="gramEnd"/>
      <w:r w:rsidRPr="006E1D7D">
        <w:rPr>
          <w:rFonts w:ascii="Times New Roman" w:hAnsi="Times New Roman" w:cs="Times New Roman"/>
          <w:bCs/>
          <w:sz w:val="24"/>
          <w:szCs w:val="24"/>
        </w:rPr>
        <w:t>()</w:t>
      </w:r>
    </w:p>
    <w:p w14:paraId="30919CDF"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LoginPage</w:t>
      </w:r>
      <w:proofErr w:type="spellEnd"/>
      <w:r w:rsidRPr="006E1D7D">
        <w:rPr>
          <w:rFonts w:ascii="Times New Roman" w:hAnsi="Times New Roman"/>
          <w:bCs/>
          <w:sz w:val="24"/>
          <w:szCs w:val="24"/>
        </w:rPr>
        <w:t>(</w:t>
      </w:r>
      <w:proofErr w:type="gramEnd"/>
      <w:r w:rsidRPr="006E1D7D">
        <w:rPr>
          <w:rFonts w:ascii="Times New Roman" w:hAnsi="Times New Roman"/>
          <w:bCs/>
          <w:sz w:val="24"/>
          <w:szCs w:val="24"/>
        </w:rPr>
        <w:t>)</w:t>
      </w:r>
    </w:p>
    <w:p w14:paraId="27985CCA" w14:textId="540F8474" w:rsidR="00FE6C59" w:rsidRDefault="002F6C55" w:rsidP="002F6C55">
      <w:pPr>
        <w:spacing w:line="276" w:lineRule="auto"/>
        <w:rPr>
          <w:rFonts w:ascii="Times New Roman" w:hAnsi="Times New Roman"/>
          <w:b/>
          <w:sz w:val="40"/>
          <w:szCs w:val="40"/>
          <w:u w:val="single"/>
        </w:rPr>
      </w:pPr>
      <w:r w:rsidRPr="002F6C55">
        <w:rPr>
          <w:rFonts w:ascii="Times New Roman" w:hAnsi="Times New Roman"/>
          <w:b/>
          <w:sz w:val="40"/>
          <w:szCs w:val="40"/>
          <w:u w:val="single"/>
        </w:rPr>
        <w:t xml:space="preserve">Main.py </w:t>
      </w:r>
    </w:p>
    <w:p w14:paraId="2827059A"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from </w:t>
      </w:r>
      <w:proofErr w:type="spellStart"/>
      <w:r w:rsidRPr="006E1D7D">
        <w:rPr>
          <w:rFonts w:ascii="Times New Roman" w:hAnsi="Times New Roman"/>
          <w:bCs/>
          <w:sz w:val="24"/>
          <w:szCs w:val="24"/>
        </w:rPr>
        <w:t>tkinter</w:t>
      </w:r>
      <w:proofErr w:type="spellEnd"/>
      <w:r w:rsidRPr="006E1D7D">
        <w:rPr>
          <w:rFonts w:ascii="Times New Roman" w:hAnsi="Times New Roman"/>
          <w:bCs/>
          <w:sz w:val="24"/>
          <w:szCs w:val="24"/>
        </w:rPr>
        <w:t xml:space="preserve"> import *</w:t>
      </w:r>
    </w:p>
    <w:p w14:paraId="7C0EA54E"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import platform</w:t>
      </w:r>
    </w:p>
    <w:p w14:paraId="58E8A2A9"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root = </w:t>
      </w:r>
      <w:proofErr w:type="gramStart"/>
      <w:r w:rsidRPr="006E1D7D">
        <w:rPr>
          <w:rFonts w:ascii="Times New Roman" w:hAnsi="Times New Roman"/>
          <w:bCs/>
          <w:sz w:val="24"/>
          <w:szCs w:val="24"/>
        </w:rPr>
        <w:t>Tk(</w:t>
      </w:r>
      <w:proofErr w:type="gramEnd"/>
      <w:r w:rsidRPr="006E1D7D">
        <w:rPr>
          <w:rFonts w:ascii="Times New Roman" w:hAnsi="Times New Roman"/>
          <w:bCs/>
          <w:sz w:val="24"/>
          <w:szCs w:val="24"/>
        </w:rPr>
        <w:t>)</w:t>
      </w:r>
    </w:p>
    <w:p w14:paraId="6FB51B03"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root.geometry</w:t>
      </w:r>
      <w:proofErr w:type="spellEnd"/>
      <w:proofErr w:type="gramEnd"/>
      <w:r w:rsidRPr="006E1D7D">
        <w:rPr>
          <w:rFonts w:ascii="Times New Roman" w:hAnsi="Times New Roman"/>
          <w:bCs/>
          <w:sz w:val="24"/>
          <w:szCs w:val="24"/>
        </w:rPr>
        <w:t>("450x600")</w:t>
      </w:r>
    </w:p>
    <w:p w14:paraId="11DA3854"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root.configure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='black')</w:t>
      </w:r>
    </w:p>
    <w:p w14:paraId="7BAFBA44"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lastRenderedPageBreak/>
        <w:t>root.title</w:t>
      </w:r>
      <w:proofErr w:type="spellEnd"/>
      <w:proofErr w:type="gramEnd"/>
      <w:r w:rsidRPr="006E1D7D">
        <w:rPr>
          <w:rFonts w:ascii="Times New Roman" w:hAnsi="Times New Roman"/>
          <w:bCs/>
          <w:sz w:val="24"/>
          <w:szCs w:val="24"/>
        </w:rPr>
        <w:t>("Make Audio Book")</w:t>
      </w:r>
    </w:p>
    <w:p w14:paraId="1F89B50C" w14:textId="77777777" w:rsidR="002F6C55" w:rsidRPr="006E1D7D" w:rsidRDefault="002F6C55" w:rsidP="002F6C55">
      <w:pPr>
        <w:spacing w:line="276" w:lineRule="auto"/>
        <w:rPr>
          <w:rFonts w:ascii="Times New Roman" w:hAnsi="Times New Roman"/>
          <w:bCs/>
          <w:sz w:val="24"/>
          <w:szCs w:val="24"/>
        </w:rPr>
      </w:pPr>
      <w:proofErr w:type="gramStart"/>
      <w:r w:rsidRPr="006E1D7D">
        <w:rPr>
          <w:rFonts w:ascii="Times New Roman" w:hAnsi="Times New Roman"/>
          <w:bCs/>
          <w:sz w:val="24"/>
          <w:szCs w:val="24"/>
        </w:rPr>
        <w:t>Label(</w:t>
      </w:r>
      <w:proofErr w:type="gramEnd"/>
      <w:r w:rsidRPr="006E1D7D">
        <w:rPr>
          <w:rFonts w:ascii="Times New Roman" w:hAnsi="Times New Roman"/>
          <w:bCs/>
          <w:sz w:val="24"/>
          <w:szCs w:val="24"/>
        </w:rPr>
        <w:t>root, text = "Welcome to GTTS", font=("</w:t>
      </w:r>
      <w:proofErr w:type="spellStart"/>
      <w:r w:rsidRPr="006E1D7D">
        <w:rPr>
          <w:rFonts w:ascii="Times New Roman" w:hAnsi="Times New Roman"/>
          <w:bCs/>
          <w:sz w:val="24"/>
          <w:szCs w:val="24"/>
        </w:rPr>
        <w:t>TitilliumWeb</w:t>
      </w:r>
      <w:proofErr w:type="spellEnd"/>
      <w:r w:rsidRPr="006E1D7D">
        <w:rPr>
          <w:rFonts w:ascii="Times New Roman" w:hAnsi="Times New Roman"/>
          <w:bCs/>
          <w:sz w:val="24"/>
          <w:szCs w:val="24"/>
        </w:rPr>
        <w:t xml:space="preserve">-Regular", 20), </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='#00214d').pack()</w:t>
      </w:r>
    </w:p>
    <w:p w14:paraId="00F34808"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def </w:t>
      </w:r>
      <w:proofErr w:type="gramStart"/>
      <w:r w:rsidRPr="006E1D7D">
        <w:rPr>
          <w:rFonts w:ascii="Times New Roman" w:hAnsi="Times New Roman"/>
          <w:bCs/>
          <w:sz w:val="24"/>
          <w:szCs w:val="24"/>
        </w:rPr>
        <w:t>login(</w:t>
      </w:r>
      <w:proofErr w:type="gramEnd"/>
      <w:r w:rsidRPr="006E1D7D">
        <w:rPr>
          <w:rFonts w:ascii="Times New Roman" w:hAnsi="Times New Roman"/>
          <w:bCs/>
          <w:sz w:val="24"/>
          <w:szCs w:val="24"/>
        </w:rPr>
        <w:t>):</w:t>
      </w:r>
    </w:p>
    <w:p w14:paraId="101F1701"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root.destroy</w:t>
      </w:r>
      <w:proofErr w:type="spellEnd"/>
      <w:proofErr w:type="gramEnd"/>
      <w:r w:rsidRPr="006E1D7D">
        <w:rPr>
          <w:rFonts w:ascii="Times New Roman" w:hAnsi="Times New Roman"/>
          <w:bCs/>
          <w:sz w:val="24"/>
          <w:szCs w:val="24"/>
        </w:rPr>
        <w:t>()</w:t>
      </w:r>
    </w:p>
    <w:p w14:paraId="13C22868"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import login</w:t>
      </w:r>
    </w:p>
    <w:p w14:paraId="1A94CEC0"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def </w:t>
      </w:r>
      <w:proofErr w:type="gramStart"/>
      <w:r w:rsidRPr="006E1D7D">
        <w:rPr>
          <w:rFonts w:ascii="Times New Roman" w:hAnsi="Times New Roman"/>
          <w:bCs/>
          <w:sz w:val="24"/>
          <w:szCs w:val="24"/>
        </w:rPr>
        <w:t>signup(</w:t>
      </w:r>
      <w:proofErr w:type="gramEnd"/>
      <w:r w:rsidRPr="006E1D7D">
        <w:rPr>
          <w:rFonts w:ascii="Times New Roman" w:hAnsi="Times New Roman"/>
          <w:bCs/>
          <w:sz w:val="24"/>
          <w:szCs w:val="24"/>
        </w:rPr>
        <w:t>):</w:t>
      </w:r>
    </w:p>
    <w:p w14:paraId="59CC56FB"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root.destroy</w:t>
      </w:r>
      <w:proofErr w:type="spellEnd"/>
      <w:proofErr w:type="gramEnd"/>
      <w:r w:rsidRPr="006E1D7D">
        <w:rPr>
          <w:rFonts w:ascii="Times New Roman" w:hAnsi="Times New Roman"/>
          <w:bCs/>
          <w:sz w:val="24"/>
          <w:szCs w:val="24"/>
        </w:rPr>
        <w:t>( )</w:t>
      </w:r>
    </w:p>
    <w:p w14:paraId="0F31B85C"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import signup</w:t>
      </w:r>
    </w:p>
    <w:p w14:paraId="017A6310" w14:textId="77777777" w:rsidR="002F6C55" w:rsidRPr="006E1D7D" w:rsidRDefault="002F6C55" w:rsidP="002F6C55">
      <w:pPr>
        <w:spacing w:line="276" w:lineRule="auto"/>
        <w:rPr>
          <w:rFonts w:ascii="Times New Roman" w:hAnsi="Times New Roman"/>
          <w:bCs/>
          <w:sz w:val="24"/>
          <w:szCs w:val="24"/>
        </w:rPr>
      </w:pPr>
    </w:p>
    <w:p w14:paraId="4F3714C9"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log=</w:t>
      </w:r>
      <w:proofErr w:type="gramStart"/>
      <w:r w:rsidRPr="006E1D7D">
        <w:rPr>
          <w:rFonts w:ascii="Times New Roman" w:hAnsi="Times New Roman"/>
          <w:bCs/>
          <w:sz w:val="24"/>
          <w:szCs w:val="24"/>
        </w:rPr>
        <w:t>Button(</w:t>
      </w:r>
      <w:proofErr w:type="gramEnd"/>
      <w:r w:rsidRPr="006E1D7D">
        <w:rPr>
          <w:rFonts w:ascii="Times New Roman" w:hAnsi="Times New Roman"/>
          <w:bCs/>
          <w:sz w:val="24"/>
          <w:szCs w:val="24"/>
        </w:rPr>
        <w:t xml:space="preserve">root, text = "Login", command = </w:t>
      </w:r>
      <w:proofErr w:type="spellStart"/>
      <w:r w:rsidRPr="006E1D7D">
        <w:rPr>
          <w:rFonts w:ascii="Times New Roman" w:hAnsi="Times New Roman"/>
          <w:bCs/>
          <w:sz w:val="24"/>
          <w:szCs w:val="24"/>
        </w:rPr>
        <w:t>login,width</w:t>
      </w:r>
      <w:proofErr w:type="spellEnd"/>
      <w:r w:rsidRPr="006E1D7D">
        <w:rPr>
          <w:rFonts w:ascii="Times New Roman" w:hAnsi="Times New Roman"/>
          <w:bCs/>
          <w:sz w:val="24"/>
          <w:szCs w:val="24"/>
        </w:rPr>
        <w:t xml:space="preserve">=15,height=3,bg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0F2530CD"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reg=</w:t>
      </w:r>
      <w:proofErr w:type="gramStart"/>
      <w:r w:rsidRPr="006E1D7D">
        <w:rPr>
          <w:rFonts w:ascii="Times New Roman" w:hAnsi="Times New Roman"/>
          <w:bCs/>
          <w:sz w:val="24"/>
          <w:szCs w:val="24"/>
        </w:rPr>
        <w:t>Button(</w:t>
      </w:r>
      <w:proofErr w:type="gramEnd"/>
      <w:r w:rsidRPr="006E1D7D">
        <w:rPr>
          <w:rFonts w:ascii="Times New Roman" w:hAnsi="Times New Roman"/>
          <w:bCs/>
          <w:sz w:val="24"/>
          <w:szCs w:val="24"/>
        </w:rPr>
        <w:t xml:space="preserve">root, text = "Register", command = signup ,width=15,height=3,bg ='#00ebc7',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20CDD5E2" w14:textId="77777777" w:rsidR="002F6C55" w:rsidRPr="006E1D7D" w:rsidRDefault="002F6C55" w:rsidP="002F6C55">
      <w:pPr>
        <w:spacing w:line="276" w:lineRule="auto"/>
        <w:rPr>
          <w:rFonts w:ascii="Times New Roman" w:hAnsi="Times New Roman"/>
          <w:bCs/>
          <w:sz w:val="24"/>
          <w:szCs w:val="24"/>
        </w:rPr>
      </w:pPr>
    </w:p>
    <w:p w14:paraId="1392F56D"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if </w:t>
      </w:r>
      <w:proofErr w:type="spellStart"/>
      <w:proofErr w:type="gramStart"/>
      <w:r w:rsidRPr="006E1D7D">
        <w:rPr>
          <w:rFonts w:ascii="Times New Roman" w:hAnsi="Times New Roman"/>
          <w:bCs/>
          <w:sz w:val="24"/>
          <w:szCs w:val="24"/>
        </w:rPr>
        <w:t>platform.system</w:t>
      </w:r>
      <w:proofErr w:type="spellEnd"/>
      <w:proofErr w:type="gramEnd"/>
      <w:r w:rsidRPr="006E1D7D">
        <w:rPr>
          <w:rFonts w:ascii="Times New Roman" w:hAnsi="Times New Roman"/>
          <w:bCs/>
          <w:sz w:val="24"/>
          <w:szCs w:val="24"/>
        </w:rPr>
        <w:t>() == "Darwin":</w:t>
      </w:r>
    </w:p>
    <w:p w14:paraId="07DE2487"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reg.configure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highlightbackground</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702BFEEB"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log.configure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highlightbackground</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62DF8032"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else:</w:t>
      </w:r>
    </w:p>
    <w:p w14:paraId="3345DDB3"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reg.configure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1A56E635" w14:textId="77777777" w:rsidR="002F6C55" w:rsidRPr="006E1D7D" w:rsidRDefault="002F6C55" w:rsidP="002F6C55">
      <w:pPr>
        <w:spacing w:line="276" w:lineRule="auto"/>
        <w:rPr>
          <w:rFonts w:ascii="Times New Roman" w:hAnsi="Times New Roman"/>
          <w:bCs/>
          <w:sz w:val="24"/>
          <w:szCs w:val="24"/>
        </w:rPr>
      </w:pPr>
      <w:r w:rsidRPr="006E1D7D">
        <w:rPr>
          <w:rFonts w:ascii="Times New Roman" w:hAnsi="Times New Roman"/>
          <w:bCs/>
          <w:sz w:val="24"/>
          <w:szCs w:val="24"/>
        </w:rPr>
        <w:t xml:space="preserve">    </w:t>
      </w:r>
      <w:proofErr w:type="spellStart"/>
      <w:proofErr w:type="gramStart"/>
      <w:r w:rsidRPr="006E1D7D">
        <w:rPr>
          <w:rFonts w:ascii="Times New Roman" w:hAnsi="Times New Roman"/>
          <w:bCs/>
          <w:sz w:val="24"/>
          <w:szCs w:val="24"/>
        </w:rPr>
        <w:t>log.configure</w:t>
      </w:r>
      <w:proofErr w:type="spellEnd"/>
      <w:proofErr w:type="gramEnd"/>
      <w:r w:rsidRPr="006E1D7D">
        <w:rPr>
          <w:rFonts w:ascii="Times New Roman" w:hAnsi="Times New Roman"/>
          <w:bCs/>
          <w:sz w:val="24"/>
          <w:szCs w:val="24"/>
        </w:rPr>
        <w:t>(</w:t>
      </w:r>
      <w:proofErr w:type="spellStart"/>
      <w:r w:rsidRPr="006E1D7D">
        <w:rPr>
          <w:rFonts w:ascii="Times New Roman" w:hAnsi="Times New Roman"/>
          <w:bCs/>
          <w:sz w:val="24"/>
          <w:szCs w:val="24"/>
        </w:rPr>
        <w:t>bg</w:t>
      </w:r>
      <w:proofErr w:type="spellEnd"/>
      <w:r w:rsidRPr="006E1D7D">
        <w:rPr>
          <w:rFonts w:ascii="Times New Roman" w:hAnsi="Times New Roman"/>
          <w:bCs/>
          <w:sz w:val="24"/>
          <w:szCs w:val="24"/>
        </w:rPr>
        <w:t xml:space="preserve">="#00ebc7", </w:t>
      </w:r>
      <w:proofErr w:type="spellStart"/>
      <w:r w:rsidRPr="006E1D7D">
        <w:rPr>
          <w:rFonts w:ascii="Times New Roman" w:hAnsi="Times New Roman"/>
          <w:bCs/>
          <w:sz w:val="24"/>
          <w:szCs w:val="24"/>
        </w:rPr>
        <w:t>fg</w:t>
      </w:r>
      <w:proofErr w:type="spellEnd"/>
      <w:r w:rsidRPr="006E1D7D">
        <w:rPr>
          <w:rFonts w:ascii="Times New Roman" w:hAnsi="Times New Roman"/>
          <w:bCs/>
          <w:sz w:val="24"/>
          <w:szCs w:val="24"/>
        </w:rPr>
        <w:t>="#00214d")</w:t>
      </w:r>
    </w:p>
    <w:p w14:paraId="12CA525A" w14:textId="77777777" w:rsidR="002F6C55" w:rsidRPr="006E1D7D" w:rsidRDefault="002F6C55" w:rsidP="002F6C55">
      <w:pPr>
        <w:spacing w:line="276" w:lineRule="auto"/>
        <w:rPr>
          <w:rFonts w:ascii="Times New Roman" w:hAnsi="Times New Roman"/>
          <w:bCs/>
          <w:sz w:val="24"/>
          <w:szCs w:val="24"/>
        </w:rPr>
      </w:pPr>
    </w:p>
    <w:p w14:paraId="76C60B07"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log.pack</w:t>
      </w:r>
      <w:proofErr w:type="spellEnd"/>
      <w:proofErr w:type="gramEnd"/>
      <w:r w:rsidRPr="006E1D7D">
        <w:rPr>
          <w:rFonts w:ascii="Times New Roman" w:hAnsi="Times New Roman"/>
          <w:bCs/>
          <w:sz w:val="24"/>
          <w:szCs w:val="24"/>
        </w:rPr>
        <w:t>(side=LEFT)</w:t>
      </w:r>
    </w:p>
    <w:p w14:paraId="26A1FE8F" w14:textId="77777777"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t>reg.pack</w:t>
      </w:r>
      <w:proofErr w:type="spellEnd"/>
      <w:proofErr w:type="gramEnd"/>
      <w:r w:rsidRPr="006E1D7D">
        <w:rPr>
          <w:rFonts w:ascii="Times New Roman" w:hAnsi="Times New Roman"/>
          <w:bCs/>
          <w:sz w:val="24"/>
          <w:szCs w:val="24"/>
        </w:rPr>
        <w:t>(side=RIGHT)</w:t>
      </w:r>
    </w:p>
    <w:p w14:paraId="725932AD" w14:textId="2FAF86E5" w:rsidR="002F6C55" w:rsidRPr="006E1D7D" w:rsidRDefault="002F6C55" w:rsidP="002F6C55">
      <w:pPr>
        <w:spacing w:line="276" w:lineRule="auto"/>
        <w:rPr>
          <w:rFonts w:ascii="Times New Roman" w:hAnsi="Times New Roman"/>
          <w:bCs/>
          <w:sz w:val="24"/>
          <w:szCs w:val="24"/>
        </w:rPr>
      </w:pPr>
      <w:proofErr w:type="spellStart"/>
      <w:proofErr w:type="gramStart"/>
      <w:r w:rsidRPr="006E1D7D">
        <w:rPr>
          <w:rFonts w:ascii="Times New Roman" w:hAnsi="Times New Roman"/>
          <w:bCs/>
          <w:sz w:val="24"/>
          <w:szCs w:val="24"/>
        </w:rPr>
        <w:lastRenderedPageBreak/>
        <w:t>root.mainloop</w:t>
      </w:r>
      <w:proofErr w:type="spellEnd"/>
      <w:proofErr w:type="gramEnd"/>
      <w:r w:rsidRPr="006E1D7D">
        <w:rPr>
          <w:rFonts w:ascii="Times New Roman" w:hAnsi="Times New Roman"/>
          <w:bCs/>
          <w:sz w:val="24"/>
          <w:szCs w:val="24"/>
        </w:rPr>
        <w:t>()</w:t>
      </w:r>
    </w:p>
    <w:p w14:paraId="141CFB74" w14:textId="77777777" w:rsidR="00FE6C59" w:rsidRPr="00817654" w:rsidRDefault="00FE6C59" w:rsidP="007517BE">
      <w:pPr>
        <w:pStyle w:val="ListParagraph"/>
        <w:spacing w:line="276" w:lineRule="auto"/>
        <w:ind w:left="-630"/>
        <w:rPr>
          <w:rFonts w:ascii="Times New Roman" w:hAnsi="Times New Roman" w:cs="Times New Roman"/>
          <w:b/>
          <w:sz w:val="36"/>
          <w:szCs w:val="24"/>
          <w:u w:val="single"/>
        </w:rPr>
      </w:pPr>
    </w:p>
    <w:p w14:paraId="740F54F0" w14:textId="77777777" w:rsidR="00BF57AB" w:rsidRDefault="00BF57AB" w:rsidP="00DF745B">
      <w:pPr>
        <w:pStyle w:val="ListParagraph"/>
        <w:spacing w:line="276" w:lineRule="auto"/>
        <w:ind w:left="-630"/>
        <w:rPr>
          <w:rFonts w:ascii="Times New Roman" w:hAnsi="Times New Roman" w:cs="Times New Roman"/>
          <w:b/>
          <w:sz w:val="32"/>
          <w:szCs w:val="24"/>
          <w:u w:val="single"/>
        </w:rPr>
      </w:pPr>
    </w:p>
    <w:p w14:paraId="3B770BF0" w14:textId="77777777" w:rsidR="00287DF1" w:rsidRDefault="00287DF1" w:rsidP="009C6FE8">
      <w:pPr>
        <w:spacing w:line="276" w:lineRule="auto"/>
        <w:rPr>
          <w:rFonts w:ascii="Times New Roman" w:eastAsiaTheme="minorHAnsi" w:hAnsi="Times New Roman"/>
          <w:b/>
          <w:bCs/>
          <w:color w:val="000000"/>
          <w:sz w:val="36"/>
          <w:szCs w:val="36"/>
          <w:lang w:val="en-IN"/>
        </w:rPr>
      </w:pPr>
    </w:p>
    <w:p w14:paraId="02E7F3E9" w14:textId="77777777" w:rsidR="00287DF1" w:rsidRDefault="00287DF1" w:rsidP="009C6FE8">
      <w:pPr>
        <w:spacing w:line="276" w:lineRule="auto"/>
        <w:rPr>
          <w:rFonts w:ascii="Times New Roman" w:eastAsiaTheme="minorHAnsi" w:hAnsi="Times New Roman"/>
          <w:b/>
          <w:bCs/>
          <w:color w:val="000000"/>
          <w:sz w:val="36"/>
          <w:szCs w:val="36"/>
          <w:lang w:val="en-IN"/>
        </w:rPr>
      </w:pPr>
    </w:p>
    <w:p w14:paraId="5EB2FAD1" w14:textId="77777777" w:rsidR="00287DF1" w:rsidRDefault="00287DF1" w:rsidP="009C6FE8">
      <w:pPr>
        <w:spacing w:line="276" w:lineRule="auto"/>
        <w:rPr>
          <w:rFonts w:ascii="Times New Roman" w:eastAsiaTheme="minorHAnsi" w:hAnsi="Times New Roman"/>
          <w:b/>
          <w:bCs/>
          <w:color w:val="000000"/>
          <w:sz w:val="36"/>
          <w:szCs w:val="36"/>
          <w:lang w:val="en-IN"/>
        </w:rPr>
      </w:pPr>
    </w:p>
    <w:p w14:paraId="67C6A7ED" w14:textId="1784DA2F" w:rsidR="00F2131F" w:rsidRDefault="00F2131F" w:rsidP="009C6FE8">
      <w:pPr>
        <w:spacing w:line="276" w:lineRule="auto"/>
        <w:rPr>
          <w:rFonts w:ascii="Times New Roman" w:eastAsiaTheme="minorHAnsi" w:hAnsi="Times New Roman"/>
          <w:b/>
          <w:bCs/>
          <w:color w:val="000000"/>
          <w:sz w:val="36"/>
          <w:szCs w:val="36"/>
          <w:lang w:val="en-IN"/>
        </w:rPr>
      </w:pPr>
      <w:r w:rsidRPr="00F46C88">
        <w:rPr>
          <w:rFonts w:ascii="Times New Roman" w:eastAsiaTheme="minorHAnsi" w:hAnsi="Times New Roman"/>
          <w:b/>
          <w:bCs/>
          <w:color w:val="000000"/>
          <w:sz w:val="36"/>
          <w:szCs w:val="36"/>
          <w:lang w:val="en-IN"/>
        </w:rPr>
        <w:t>C</w:t>
      </w:r>
      <w:r w:rsidR="00F46C88">
        <w:rPr>
          <w:rFonts w:ascii="Times New Roman" w:eastAsiaTheme="minorHAnsi" w:hAnsi="Times New Roman"/>
          <w:b/>
          <w:bCs/>
          <w:color w:val="000000"/>
          <w:sz w:val="36"/>
          <w:szCs w:val="36"/>
          <w:lang w:val="en-IN"/>
        </w:rPr>
        <w:t>onclusion</w:t>
      </w:r>
    </w:p>
    <w:p w14:paraId="72EC15D6" w14:textId="77777777" w:rsidR="00F46C88" w:rsidRPr="00F46C88" w:rsidRDefault="00F46C88" w:rsidP="00F46C88">
      <w:pPr>
        <w:numPr>
          <w:ilvl w:val="0"/>
          <w:numId w:val="13"/>
        </w:numPr>
        <w:spacing w:line="276" w:lineRule="auto"/>
        <w:rPr>
          <w:rFonts w:ascii="Times New Roman" w:eastAsiaTheme="minorHAnsi" w:hAnsi="Times New Roman"/>
          <w:color w:val="000000"/>
          <w:sz w:val="28"/>
          <w:szCs w:val="28"/>
          <w:lang w:val="en-IN"/>
        </w:rPr>
      </w:pPr>
      <w:r w:rsidRPr="00F46C88">
        <w:rPr>
          <w:rFonts w:ascii="Times New Roman" w:eastAsiaTheme="minorHAnsi" w:hAnsi="Times New Roman"/>
          <w:color w:val="000000"/>
          <w:sz w:val="28"/>
          <w:szCs w:val="28"/>
          <w:lang w:val="en-IN"/>
        </w:rPr>
        <w:t>The end product is obtained that includes all the mentioned modules discussed earlier.</w:t>
      </w:r>
    </w:p>
    <w:p w14:paraId="660EA8AD" w14:textId="77777777" w:rsidR="00F46C88" w:rsidRPr="00F46C88" w:rsidRDefault="00F46C88" w:rsidP="00F46C88">
      <w:pPr>
        <w:numPr>
          <w:ilvl w:val="0"/>
          <w:numId w:val="13"/>
        </w:numPr>
        <w:spacing w:line="276" w:lineRule="auto"/>
        <w:rPr>
          <w:rFonts w:ascii="Times New Roman" w:eastAsiaTheme="minorHAnsi" w:hAnsi="Times New Roman"/>
          <w:color w:val="000000"/>
          <w:sz w:val="28"/>
          <w:szCs w:val="28"/>
          <w:lang w:val="en-IN"/>
        </w:rPr>
      </w:pPr>
      <w:r w:rsidRPr="00F46C88">
        <w:rPr>
          <w:rFonts w:ascii="Times New Roman" w:eastAsiaTheme="minorHAnsi" w:hAnsi="Times New Roman"/>
          <w:color w:val="000000"/>
          <w:sz w:val="28"/>
          <w:szCs w:val="28"/>
          <w:lang w:val="en-IN"/>
        </w:rPr>
        <w:t xml:space="preserve">Learnt to make a GUI using </w:t>
      </w:r>
      <w:proofErr w:type="spellStart"/>
      <w:r w:rsidRPr="00F46C88">
        <w:rPr>
          <w:rFonts w:ascii="Times New Roman" w:eastAsiaTheme="minorHAnsi" w:hAnsi="Times New Roman"/>
          <w:color w:val="000000"/>
          <w:sz w:val="28"/>
          <w:szCs w:val="28"/>
          <w:lang w:val="en-IN"/>
        </w:rPr>
        <w:t>Tkinter</w:t>
      </w:r>
      <w:proofErr w:type="spellEnd"/>
      <w:r w:rsidRPr="00F46C88">
        <w:rPr>
          <w:rFonts w:ascii="Times New Roman" w:eastAsiaTheme="minorHAnsi" w:hAnsi="Times New Roman"/>
          <w:color w:val="000000"/>
          <w:sz w:val="28"/>
          <w:szCs w:val="28"/>
          <w:lang w:val="en-IN"/>
        </w:rPr>
        <w:t xml:space="preserve"> in Python.</w:t>
      </w:r>
    </w:p>
    <w:p w14:paraId="5B69F174" w14:textId="77777777" w:rsidR="00F46C88" w:rsidRPr="00F46C88" w:rsidRDefault="00F46C88" w:rsidP="00F46C88">
      <w:pPr>
        <w:numPr>
          <w:ilvl w:val="0"/>
          <w:numId w:val="13"/>
        </w:numPr>
        <w:spacing w:line="276" w:lineRule="auto"/>
        <w:rPr>
          <w:rFonts w:ascii="Times New Roman" w:eastAsiaTheme="minorHAnsi" w:hAnsi="Times New Roman"/>
          <w:color w:val="000000"/>
          <w:sz w:val="28"/>
          <w:szCs w:val="28"/>
          <w:lang w:val="en-IN"/>
        </w:rPr>
      </w:pPr>
      <w:r w:rsidRPr="00F46C88">
        <w:rPr>
          <w:rFonts w:ascii="Times New Roman" w:eastAsiaTheme="minorHAnsi" w:hAnsi="Times New Roman"/>
          <w:color w:val="000000"/>
          <w:sz w:val="28"/>
          <w:szCs w:val="28"/>
          <w:lang w:val="en-IN"/>
        </w:rPr>
        <w:t>Learnt to use Google Text To Speech.</w:t>
      </w:r>
    </w:p>
    <w:p w14:paraId="0A60CB9B" w14:textId="77777777" w:rsidR="00F46C88" w:rsidRPr="00F46C88" w:rsidRDefault="00F46C88" w:rsidP="00F46C88">
      <w:pPr>
        <w:numPr>
          <w:ilvl w:val="0"/>
          <w:numId w:val="13"/>
        </w:numPr>
        <w:spacing w:line="276" w:lineRule="auto"/>
        <w:rPr>
          <w:rFonts w:ascii="Times New Roman" w:eastAsiaTheme="minorHAnsi" w:hAnsi="Times New Roman"/>
          <w:color w:val="000000"/>
          <w:sz w:val="28"/>
          <w:szCs w:val="28"/>
          <w:lang w:val="en-IN"/>
        </w:rPr>
      </w:pPr>
      <w:r w:rsidRPr="00F46C88">
        <w:rPr>
          <w:rFonts w:ascii="Times New Roman" w:eastAsiaTheme="minorHAnsi" w:hAnsi="Times New Roman"/>
          <w:color w:val="000000"/>
          <w:sz w:val="28"/>
          <w:szCs w:val="28"/>
          <w:lang w:val="en-IN"/>
        </w:rPr>
        <w:t xml:space="preserve">Learnt to implement database connectivity using </w:t>
      </w:r>
      <w:proofErr w:type="spellStart"/>
      <w:r w:rsidRPr="00F46C88">
        <w:rPr>
          <w:rFonts w:ascii="Times New Roman" w:eastAsiaTheme="minorHAnsi" w:hAnsi="Times New Roman"/>
          <w:color w:val="000000"/>
          <w:sz w:val="28"/>
          <w:szCs w:val="28"/>
          <w:lang w:val="en-IN"/>
        </w:rPr>
        <w:t>mysql</w:t>
      </w:r>
      <w:proofErr w:type="spellEnd"/>
      <w:r w:rsidRPr="00F46C88">
        <w:rPr>
          <w:rFonts w:ascii="Times New Roman" w:eastAsiaTheme="minorHAnsi" w:hAnsi="Times New Roman"/>
          <w:color w:val="000000"/>
          <w:sz w:val="28"/>
          <w:szCs w:val="28"/>
          <w:lang w:val="en-IN"/>
        </w:rPr>
        <w:t>.</w:t>
      </w:r>
    </w:p>
    <w:p w14:paraId="3E6FB254" w14:textId="77777777" w:rsidR="00F46C88" w:rsidRPr="00F46C88" w:rsidRDefault="00F46C88" w:rsidP="00F46C88">
      <w:pPr>
        <w:numPr>
          <w:ilvl w:val="0"/>
          <w:numId w:val="13"/>
        </w:numPr>
        <w:spacing w:line="276" w:lineRule="auto"/>
        <w:rPr>
          <w:rFonts w:ascii="Times New Roman" w:eastAsiaTheme="minorHAnsi" w:hAnsi="Times New Roman"/>
          <w:color w:val="000000"/>
          <w:sz w:val="28"/>
          <w:szCs w:val="28"/>
          <w:lang w:val="en-IN"/>
        </w:rPr>
      </w:pPr>
      <w:r w:rsidRPr="00F46C88">
        <w:rPr>
          <w:rFonts w:ascii="Times New Roman" w:eastAsiaTheme="minorHAnsi" w:hAnsi="Times New Roman"/>
          <w:color w:val="000000"/>
          <w:sz w:val="28"/>
          <w:szCs w:val="28"/>
          <w:lang w:val="en-IN"/>
        </w:rPr>
        <w:t>The project is capable of convert text into speech.</w:t>
      </w:r>
    </w:p>
    <w:p w14:paraId="5E19231F" w14:textId="77777777" w:rsidR="00F46C88" w:rsidRPr="00F46C88" w:rsidRDefault="00F46C88" w:rsidP="00F46C88">
      <w:pPr>
        <w:spacing w:line="276" w:lineRule="auto"/>
        <w:rPr>
          <w:rFonts w:ascii="Times New Roman" w:eastAsiaTheme="minorHAnsi" w:hAnsi="Times New Roman"/>
          <w:b/>
          <w:bCs/>
          <w:color w:val="000000"/>
          <w:sz w:val="36"/>
          <w:szCs w:val="36"/>
          <w:lang w:val="en-IN"/>
        </w:rPr>
      </w:pPr>
      <w:r w:rsidRPr="00F46C88">
        <w:rPr>
          <w:rFonts w:ascii="Times New Roman" w:eastAsiaTheme="minorHAnsi" w:hAnsi="Times New Roman"/>
          <w:b/>
          <w:bCs/>
          <w:color w:val="000000"/>
          <w:sz w:val="36"/>
          <w:szCs w:val="36"/>
          <w:lang w:val="en-IN"/>
        </w:rPr>
        <w:t xml:space="preserve"> </w:t>
      </w:r>
    </w:p>
    <w:p w14:paraId="6538990F" w14:textId="77777777" w:rsidR="00F46C88" w:rsidRDefault="00F46C88" w:rsidP="009C6FE8">
      <w:pPr>
        <w:spacing w:line="276" w:lineRule="auto"/>
        <w:rPr>
          <w:rFonts w:ascii="Times New Roman" w:eastAsiaTheme="minorHAnsi" w:hAnsi="Times New Roman"/>
          <w:b/>
          <w:bCs/>
          <w:color w:val="000000"/>
          <w:sz w:val="36"/>
          <w:szCs w:val="36"/>
          <w:lang w:val="en-IN"/>
        </w:rPr>
      </w:pPr>
    </w:p>
    <w:p w14:paraId="7E3087C9" w14:textId="77777777" w:rsidR="00F46C88" w:rsidRPr="00F46C88" w:rsidRDefault="00F46C88" w:rsidP="009C6FE8">
      <w:pPr>
        <w:spacing w:line="276" w:lineRule="auto"/>
        <w:rPr>
          <w:rFonts w:ascii="Times New Roman" w:hAnsi="Times New Roman"/>
          <w:bCs/>
          <w:sz w:val="36"/>
          <w:szCs w:val="36"/>
        </w:rPr>
      </w:pPr>
    </w:p>
    <w:p w14:paraId="66050F67" w14:textId="77777777" w:rsidR="00F2131F" w:rsidRPr="00F2131F" w:rsidRDefault="00F2131F" w:rsidP="00F2131F">
      <w:pPr>
        <w:autoSpaceDE w:val="0"/>
        <w:autoSpaceDN w:val="0"/>
        <w:adjustRightInd w:val="0"/>
        <w:spacing w:before="0" w:beforeAutospacing="0" w:after="0" w:line="240" w:lineRule="auto"/>
        <w:rPr>
          <w:rFonts w:ascii="Times New Roman" w:eastAsiaTheme="minorHAnsi" w:hAnsi="Times New Roman"/>
          <w:b/>
          <w:bCs/>
          <w:color w:val="000000"/>
          <w:sz w:val="28"/>
          <w:szCs w:val="28"/>
          <w:lang w:val="en-IN"/>
        </w:rPr>
      </w:pPr>
    </w:p>
    <w:p w14:paraId="3CDB2DDA" w14:textId="77777777" w:rsidR="00F46C88" w:rsidRDefault="00F46C88" w:rsidP="00CA2F78">
      <w:pPr>
        <w:spacing w:line="276" w:lineRule="auto"/>
        <w:rPr>
          <w:rFonts w:ascii="Times New Roman" w:hAnsi="Times New Roman"/>
          <w:b/>
          <w:sz w:val="36"/>
          <w:szCs w:val="36"/>
          <w:u w:val="single"/>
        </w:rPr>
      </w:pPr>
    </w:p>
    <w:p w14:paraId="7F4AF652" w14:textId="77777777" w:rsidR="00287DF1" w:rsidRDefault="00287DF1" w:rsidP="00CA2F78">
      <w:pPr>
        <w:spacing w:line="276" w:lineRule="auto"/>
        <w:rPr>
          <w:rFonts w:ascii="Times New Roman" w:hAnsi="Times New Roman"/>
          <w:b/>
          <w:sz w:val="36"/>
          <w:szCs w:val="36"/>
          <w:u w:val="single"/>
        </w:rPr>
      </w:pPr>
    </w:p>
    <w:p w14:paraId="06EE15D1" w14:textId="77777777" w:rsidR="00287DF1" w:rsidRDefault="00287DF1" w:rsidP="00CA2F78">
      <w:pPr>
        <w:spacing w:line="276" w:lineRule="auto"/>
        <w:rPr>
          <w:rFonts w:ascii="Times New Roman" w:hAnsi="Times New Roman"/>
          <w:b/>
          <w:sz w:val="36"/>
          <w:szCs w:val="36"/>
          <w:u w:val="single"/>
        </w:rPr>
      </w:pPr>
    </w:p>
    <w:p w14:paraId="6704EF88" w14:textId="77777777" w:rsidR="00287DF1" w:rsidRDefault="00287DF1" w:rsidP="00CA2F78">
      <w:pPr>
        <w:spacing w:line="276" w:lineRule="auto"/>
        <w:rPr>
          <w:rFonts w:ascii="Times New Roman" w:hAnsi="Times New Roman"/>
          <w:b/>
          <w:sz w:val="36"/>
          <w:szCs w:val="36"/>
          <w:u w:val="single"/>
        </w:rPr>
      </w:pPr>
    </w:p>
    <w:p w14:paraId="41BB24D4" w14:textId="77777777" w:rsidR="00287DF1" w:rsidRDefault="00287DF1" w:rsidP="00CA2F78">
      <w:pPr>
        <w:spacing w:line="276" w:lineRule="auto"/>
        <w:rPr>
          <w:rFonts w:ascii="Times New Roman" w:hAnsi="Times New Roman"/>
          <w:b/>
          <w:sz w:val="36"/>
          <w:szCs w:val="36"/>
          <w:u w:val="single"/>
        </w:rPr>
      </w:pPr>
    </w:p>
    <w:p w14:paraId="0DA78206" w14:textId="43662C37" w:rsidR="00CA2F78" w:rsidRPr="00F46C88" w:rsidRDefault="00CA2F78" w:rsidP="00CA2F78">
      <w:pPr>
        <w:spacing w:line="276" w:lineRule="auto"/>
        <w:rPr>
          <w:rFonts w:ascii="Times New Roman" w:hAnsi="Times New Roman"/>
          <w:b/>
          <w:sz w:val="36"/>
          <w:szCs w:val="36"/>
          <w:u w:val="single"/>
        </w:rPr>
      </w:pPr>
      <w:r w:rsidRPr="00F46C88">
        <w:rPr>
          <w:rFonts w:ascii="Times New Roman" w:hAnsi="Times New Roman"/>
          <w:b/>
          <w:sz w:val="36"/>
          <w:szCs w:val="36"/>
          <w:u w:val="single"/>
        </w:rPr>
        <w:t>References</w:t>
      </w:r>
    </w:p>
    <w:p w14:paraId="12404D20" w14:textId="77777777" w:rsidR="00F46C88" w:rsidRPr="00F46C88" w:rsidRDefault="007F7FDD" w:rsidP="00F46C88">
      <w:pPr>
        <w:numPr>
          <w:ilvl w:val="0"/>
          <w:numId w:val="12"/>
        </w:numPr>
        <w:spacing w:line="276" w:lineRule="auto"/>
        <w:rPr>
          <w:rFonts w:ascii="Times New Roman" w:hAnsi="Times New Roman"/>
          <w:bCs/>
          <w:sz w:val="28"/>
          <w:szCs w:val="28"/>
          <w:u w:val="single"/>
          <w:lang w:val="en-IN"/>
        </w:rPr>
      </w:pPr>
      <w:hyperlink r:id="rId10" w:history="1">
        <w:r w:rsidR="00F46C88" w:rsidRPr="00F46C88">
          <w:rPr>
            <w:rStyle w:val="Hyperlink"/>
            <w:rFonts w:ascii="Times New Roman" w:hAnsi="Times New Roman"/>
            <w:bCs/>
            <w:sz w:val="28"/>
            <w:szCs w:val="28"/>
            <w:lang w:val="en-IN"/>
          </w:rPr>
          <w:t>https://www.geeksforgeeks.org/python/</w:t>
        </w:r>
      </w:hyperlink>
    </w:p>
    <w:p w14:paraId="47DB819E" w14:textId="77777777" w:rsidR="00F46C88" w:rsidRPr="00F46C88" w:rsidRDefault="007F7FDD" w:rsidP="00F46C88">
      <w:pPr>
        <w:numPr>
          <w:ilvl w:val="0"/>
          <w:numId w:val="12"/>
        </w:numPr>
        <w:spacing w:line="276" w:lineRule="auto"/>
        <w:rPr>
          <w:rFonts w:ascii="Times New Roman" w:hAnsi="Times New Roman"/>
          <w:bCs/>
          <w:sz w:val="28"/>
          <w:szCs w:val="28"/>
          <w:u w:val="single"/>
          <w:lang w:val="en-IN"/>
        </w:rPr>
      </w:pPr>
      <w:hyperlink r:id="rId11" w:history="1">
        <w:r w:rsidR="00F46C88" w:rsidRPr="00F46C88">
          <w:rPr>
            <w:rStyle w:val="Hyperlink"/>
            <w:rFonts w:ascii="Times New Roman" w:hAnsi="Times New Roman"/>
            <w:bCs/>
            <w:sz w:val="28"/>
            <w:szCs w:val="28"/>
            <w:lang w:val="en-IN"/>
          </w:rPr>
          <w:t>https://basics.org/text-to-speech/python/</w:t>
        </w:r>
      </w:hyperlink>
    </w:p>
    <w:p w14:paraId="4B085EB1" w14:textId="77777777" w:rsidR="00F46C88" w:rsidRPr="00F46C88" w:rsidRDefault="007F7FDD" w:rsidP="00F46C88">
      <w:pPr>
        <w:numPr>
          <w:ilvl w:val="0"/>
          <w:numId w:val="12"/>
        </w:numPr>
        <w:spacing w:line="276" w:lineRule="auto"/>
        <w:rPr>
          <w:rFonts w:ascii="Times New Roman" w:hAnsi="Times New Roman"/>
          <w:b/>
          <w:sz w:val="40"/>
          <w:szCs w:val="44"/>
          <w:u w:val="single"/>
          <w:lang w:val="en-IN"/>
        </w:rPr>
      </w:pPr>
      <w:hyperlink r:id="rId12" w:history="1">
        <w:r w:rsidR="00F46C88" w:rsidRPr="00F46C88">
          <w:rPr>
            <w:rStyle w:val="Hyperlink"/>
            <w:rFonts w:ascii="Times New Roman" w:hAnsi="Times New Roman"/>
            <w:bCs/>
            <w:sz w:val="28"/>
            <w:szCs w:val="28"/>
            <w:lang w:val="en-IN"/>
          </w:rPr>
          <w:t>https://www.thepythoncode.com/article/convert-text-to-speech-in-python</w:t>
        </w:r>
      </w:hyperlink>
    </w:p>
    <w:p w14:paraId="6F92E17A" w14:textId="77777777" w:rsidR="00F46C88" w:rsidRDefault="00F46C88" w:rsidP="00CA2F78">
      <w:pPr>
        <w:spacing w:line="276" w:lineRule="auto"/>
        <w:rPr>
          <w:rFonts w:ascii="Times New Roman" w:hAnsi="Times New Roman"/>
          <w:b/>
          <w:sz w:val="40"/>
          <w:szCs w:val="44"/>
          <w:u w:val="single"/>
        </w:rPr>
      </w:pPr>
    </w:p>
    <w:p w14:paraId="18B1D615" w14:textId="77777777" w:rsidR="007D2995" w:rsidRDefault="007D2995" w:rsidP="007D2995">
      <w:pPr>
        <w:shd w:val="clear" w:color="auto" w:fill="FFFFFF"/>
        <w:rPr>
          <w:rFonts w:ascii="Arial" w:hAnsi="Arial" w:cs="Arial"/>
          <w:color w:val="202124"/>
        </w:rPr>
      </w:pPr>
    </w:p>
    <w:p w14:paraId="6E33D2E7" w14:textId="77777777" w:rsidR="00CA2F78" w:rsidRDefault="00CA2F78" w:rsidP="00CA2F78">
      <w:pPr>
        <w:pStyle w:val="ListParagraph"/>
        <w:spacing w:line="276" w:lineRule="auto"/>
        <w:rPr>
          <w:rFonts w:ascii="Times New Roman" w:hAnsi="Times New Roman"/>
          <w:b/>
          <w:sz w:val="32"/>
          <w:szCs w:val="36"/>
        </w:rPr>
      </w:pPr>
    </w:p>
    <w:p w14:paraId="50B6240B" w14:textId="77777777" w:rsidR="00DB481B" w:rsidRPr="00CA2F78" w:rsidRDefault="00DB481B" w:rsidP="00DB481B">
      <w:pPr>
        <w:pStyle w:val="ListParagraph"/>
        <w:spacing w:line="360" w:lineRule="auto"/>
        <w:rPr>
          <w:rFonts w:ascii="Times New Roman" w:hAnsi="Times New Roman"/>
          <w:b/>
          <w:sz w:val="28"/>
          <w:szCs w:val="36"/>
        </w:rPr>
      </w:pPr>
    </w:p>
    <w:p w14:paraId="76919FD2" w14:textId="77777777" w:rsidR="00CA2F78" w:rsidRPr="00CA2F78" w:rsidRDefault="00CA2F78" w:rsidP="00CA2F78">
      <w:pPr>
        <w:pStyle w:val="ListParagraph"/>
        <w:spacing w:line="276" w:lineRule="auto"/>
        <w:rPr>
          <w:rFonts w:ascii="Times New Roman" w:hAnsi="Times New Roman"/>
          <w:b/>
          <w:sz w:val="36"/>
          <w:szCs w:val="36"/>
        </w:rPr>
      </w:pPr>
    </w:p>
    <w:p w14:paraId="4BAD35B9" w14:textId="77777777" w:rsidR="00CA2F78" w:rsidRPr="00376B56" w:rsidRDefault="00CA2F78" w:rsidP="00CA2F78">
      <w:pPr>
        <w:spacing w:line="276" w:lineRule="auto"/>
        <w:rPr>
          <w:rFonts w:ascii="Times New Roman" w:hAnsi="Times New Roman"/>
          <w:b/>
          <w:sz w:val="36"/>
          <w:szCs w:val="36"/>
        </w:rPr>
      </w:pPr>
    </w:p>
    <w:p w14:paraId="4EF2CC8D" w14:textId="77777777" w:rsidR="001D199F" w:rsidRDefault="001D199F">
      <w:pPr>
        <w:spacing w:before="0" w:beforeAutospacing="0" w:line="259" w:lineRule="auto"/>
        <w:rPr>
          <w:rFonts w:ascii="Times New Roman" w:eastAsiaTheme="minorHAnsi" w:hAnsi="Times New Roman"/>
          <w:sz w:val="24"/>
          <w:szCs w:val="24"/>
        </w:rPr>
      </w:pPr>
    </w:p>
    <w:p w14:paraId="539E2EF7" w14:textId="77777777" w:rsidR="001D199F" w:rsidRDefault="001D199F">
      <w:pPr>
        <w:spacing w:before="0" w:beforeAutospacing="0" w:line="259" w:lineRule="auto"/>
        <w:rPr>
          <w:rFonts w:ascii="Times New Roman" w:eastAsiaTheme="minorHAnsi" w:hAnsi="Times New Roman" w:cstheme="minorBidi"/>
          <w:b/>
          <w:sz w:val="36"/>
          <w:szCs w:val="36"/>
        </w:rPr>
      </w:pPr>
    </w:p>
    <w:sectPr w:rsidR="001D199F" w:rsidSect="001A5BF6">
      <w:pgSz w:w="12240" w:h="15840"/>
      <w:pgMar w:top="1440" w:right="1440"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1624"/>
        </w:tabs>
        <w:ind w:left="2344"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15FE6366"/>
    <w:multiLevelType w:val="hybridMultilevel"/>
    <w:tmpl w:val="3006AC5E"/>
    <w:lvl w:ilvl="0" w:tplc="04090001">
      <w:start w:val="1"/>
      <w:numFmt w:val="bullet"/>
      <w:lvlText w:val=""/>
      <w:lvlJc w:val="left"/>
      <w:pPr>
        <w:ind w:left="4007" w:hanging="360"/>
      </w:pPr>
      <w:rPr>
        <w:rFonts w:ascii="Symbol" w:hAnsi="Symbol" w:hint="default"/>
      </w:rPr>
    </w:lvl>
    <w:lvl w:ilvl="1" w:tplc="04090003" w:tentative="1">
      <w:start w:val="1"/>
      <w:numFmt w:val="bullet"/>
      <w:lvlText w:val="o"/>
      <w:lvlJc w:val="left"/>
      <w:pPr>
        <w:ind w:left="4727" w:hanging="360"/>
      </w:pPr>
      <w:rPr>
        <w:rFonts w:ascii="Courier New" w:hAnsi="Courier New" w:cs="Courier New" w:hint="default"/>
      </w:rPr>
    </w:lvl>
    <w:lvl w:ilvl="2" w:tplc="04090005" w:tentative="1">
      <w:start w:val="1"/>
      <w:numFmt w:val="bullet"/>
      <w:lvlText w:val=""/>
      <w:lvlJc w:val="left"/>
      <w:pPr>
        <w:ind w:left="5447" w:hanging="360"/>
      </w:pPr>
      <w:rPr>
        <w:rFonts w:ascii="Wingdings" w:hAnsi="Wingdings" w:hint="default"/>
      </w:rPr>
    </w:lvl>
    <w:lvl w:ilvl="3" w:tplc="04090001" w:tentative="1">
      <w:start w:val="1"/>
      <w:numFmt w:val="bullet"/>
      <w:lvlText w:val=""/>
      <w:lvlJc w:val="left"/>
      <w:pPr>
        <w:ind w:left="6167" w:hanging="360"/>
      </w:pPr>
      <w:rPr>
        <w:rFonts w:ascii="Symbol" w:hAnsi="Symbol" w:hint="default"/>
      </w:rPr>
    </w:lvl>
    <w:lvl w:ilvl="4" w:tplc="04090003" w:tentative="1">
      <w:start w:val="1"/>
      <w:numFmt w:val="bullet"/>
      <w:lvlText w:val="o"/>
      <w:lvlJc w:val="left"/>
      <w:pPr>
        <w:ind w:left="6887" w:hanging="360"/>
      </w:pPr>
      <w:rPr>
        <w:rFonts w:ascii="Courier New" w:hAnsi="Courier New" w:cs="Courier New" w:hint="default"/>
      </w:rPr>
    </w:lvl>
    <w:lvl w:ilvl="5" w:tplc="04090005" w:tentative="1">
      <w:start w:val="1"/>
      <w:numFmt w:val="bullet"/>
      <w:lvlText w:val=""/>
      <w:lvlJc w:val="left"/>
      <w:pPr>
        <w:ind w:left="7607" w:hanging="360"/>
      </w:pPr>
      <w:rPr>
        <w:rFonts w:ascii="Wingdings" w:hAnsi="Wingdings" w:hint="default"/>
      </w:rPr>
    </w:lvl>
    <w:lvl w:ilvl="6" w:tplc="04090001" w:tentative="1">
      <w:start w:val="1"/>
      <w:numFmt w:val="bullet"/>
      <w:lvlText w:val=""/>
      <w:lvlJc w:val="left"/>
      <w:pPr>
        <w:ind w:left="8327" w:hanging="360"/>
      </w:pPr>
      <w:rPr>
        <w:rFonts w:ascii="Symbol" w:hAnsi="Symbol" w:hint="default"/>
      </w:rPr>
    </w:lvl>
    <w:lvl w:ilvl="7" w:tplc="04090003" w:tentative="1">
      <w:start w:val="1"/>
      <w:numFmt w:val="bullet"/>
      <w:lvlText w:val="o"/>
      <w:lvlJc w:val="left"/>
      <w:pPr>
        <w:ind w:left="9047" w:hanging="360"/>
      </w:pPr>
      <w:rPr>
        <w:rFonts w:ascii="Courier New" w:hAnsi="Courier New" w:cs="Courier New" w:hint="default"/>
      </w:rPr>
    </w:lvl>
    <w:lvl w:ilvl="8" w:tplc="04090005" w:tentative="1">
      <w:start w:val="1"/>
      <w:numFmt w:val="bullet"/>
      <w:lvlText w:val=""/>
      <w:lvlJc w:val="left"/>
      <w:pPr>
        <w:ind w:left="9767" w:hanging="360"/>
      </w:pPr>
      <w:rPr>
        <w:rFonts w:ascii="Wingdings" w:hAnsi="Wingdings" w:hint="default"/>
      </w:rPr>
    </w:lvl>
  </w:abstractNum>
  <w:abstractNum w:abstractNumId="7" w15:restartNumberingAfterBreak="0">
    <w:nsid w:val="1C16257D"/>
    <w:multiLevelType w:val="hybridMultilevel"/>
    <w:tmpl w:val="D0248F12"/>
    <w:lvl w:ilvl="0" w:tplc="ECBA46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C2C5C"/>
    <w:multiLevelType w:val="hybridMultilevel"/>
    <w:tmpl w:val="DB94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74504"/>
    <w:multiLevelType w:val="hybridMultilevel"/>
    <w:tmpl w:val="D5D27276"/>
    <w:lvl w:ilvl="0" w:tplc="758E605C">
      <w:start w:val="1"/>
      <w:numFmt w:val="bullet"/>
      <w:lvlText w:val="•"/>
      <w:lvlJc w:val="left"/>
      <w:pPr>
        <w:tabs>
          <w:tab w:val="num" w:pos="720"/>
        </w:tabs>
        <w:ind w:left="720" w:hanging="360"/>
      </w:pPr>
      <w:rPr>
        <w:rFonts w:ascii="Arial" w:hAnsi="Arial" w:hint="default"/>
      </w:rPr>
    </w:lvl>
    <w:lvl w:ilvl="1" w:tplc="17208A42" w:tentative="1">
      <w:start w:val="1"/>
      <w:numFmt w:val="bullet"/>
      <w:lvlText w:val="•"/>
      <w:lvlJc w:val="left"/>
      <w:pPr>
        <w:tabs>
          <w:tab w:val="num" w:pos="1440"/>
        </w:tabs>
        <w:ind w:left="1440" w:hanging="360"/>
      </w:pPr>
      <w:rPr>
        <w:rFonts w:ascii="Arial" w:hAnsi="Arial" w:hint="default"/>
      </w:rPr>
    </w:lvl>
    <w:lvl w:ilvl="2" w:tplc="A9C46736" w:tentative="1">
      <w:start w:val="1"/>
      <w:numFmt w:val="bullet"/>
      <w:lvlText w:val="•"/>
      <w:lvlJc w:val="left"/>
      <w:pPr>
        <w:tabs>
          <w:tab w:val="num" w:pos="2160"/>
        </w:tabs>
        <w:ind w:left="2160" w:hanging="360"/>
      </w:pPr>
      <w:rPr>
        <w:rFonts w:ascii="Arial" w:hAnsi="Arial" w:hint="default"/>
      </w:rPr>
    </w:lvl>
    <w:lvl w:ilvl="3" w:tplc="ED8CA414" w:tentative="1">
      <w:start w:val="1"/>
      <w:numFmt w:val="bullet"/>
      <w:lvlText w:val="•"/>
      <w:lvlJc w:val="left"/>
      <w:pPr>
        <w:tabs>
          <w:tab w:val="num" w:pos="2880"/>
        </w:tabs>
        <w:ind w:left="2880" w:hanging="360"/>
      </w:pPr>
      <w:rPr>
        <w:rFonts w:ascii="Arial" w:hAnsi="Arial" w:hint="default"/>
      </w:rPr>
    </w:lvl>
    <w:lvl w:ilvl="4" w:tplc="FBA2F8BE" w:tentative="1">
      <w:start w:val="1"/>
      <w:numFmt w:val="bullet"/>
      <w:lvlText w:val="•"/>
      <w:lvlJc w:val="left"/>
      <w:pPr>
        <w:tabs>
          <w:tab w:val="num" w:pos="3600"/>
        </w:tabs>
        <w:ind w:left="3600" w:hanging="360"/>
      </w:pPr>
      <w:rPr>
        <w:rFonts w:ascii="Arial" w:hAnsi="Arial" w:hint="default"/>
      </w:rPr>
    </w:lvl>
    <w:lvl w:ilvl="5" w:tplc="53A0B8A2" w:tentative="1">
      <w:start w:val="1"/>
      <w:numFmt w:val="bullet"/>
      <w:lvlText w:val="•"/>
      <w:lvlJc w:val="left"/>
      <w:pPr>
        <w:tabs>
          <w:tab w:val="num" w:pos="4320"/>
        </w:tabs>
        <w:ind w:left="4320" w:hanging="360"/>
      </w:pPr>
      <w:rPr>
        <w:rFonts w:ascii="Arial" w:hAnsi="Arial" w:hint="default"/>
      </w:rPr>
    </w:lvl>
    <w:lvl w:ilvl="6" w:tplc="D164741E" w:tentative="1">
      <w:start w:val="1"/>
      <w:numFmt w:val="bullet"/>
      <w:lvlText w:val="•"/>
      <w:lvlJc w:val="left"/>
      <w:pPr>
        <w:tabs>
          <w:tab w:val="num" w:pos="5040"/>
        </w:tabs>
        <w:ind w:left="5040" w:hanging="360"/>
      </w:pPr>
      <w:rPr>
        <w:rFonts w:ascii="Arial" w:hAnsi="Arial" w:hint="default"/>
      </w:rPr>
    </w:lvl>
    <w:lvl w:ilvl="7" w:tplc="0D1E8CC6" w:tentative="1">
      <w:start w:val="1"/>
      <w:numFmt w:val="bullet"/>
      <w:lvlText w:val="•"/>
      <w:lvlJc w:val="left"/>
      <w:pPr>
        <w:tabs>
          <w:tab w:val="num" w:pos="5760"/>
        </w:tabs>
        <w:ind w:left="5760" w:hanging="360"/>
      </w:pPr>
      <w:rPr>
        <w:rFonts w:ascii="Arial" w:hAnsi="Arial" w:hint="default"/>
      </w:rPr>
    </w:lvl>
    <w:lvl w:ilvl="8" w:tplc="189EB8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8F6817"/>
    <w:multiLevelType w:val="hybridMultilevel"/>
    <w:tmpl w:val="68A4F188"/>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629C4A5F"/>
    <w:multiLevelType w:val="hybridMultilevel"/>
    <w:tmpl w:val="C916DAA6"/>
    <w:lvl w:ilvl="0" w:tplc="9D4E53C8">
      <w:start w:val="1"/>
      <w:numFmt w:val="bullet"/>
      <w:lvlText w:val="•"/>
      <w:lvlJc w:val="left"/>
      <w:pPr>
        <w:tabs>
          <w:tab w:val="num" w:pos="720"/>
        </w:tabs>
        <w:ind w:left="720" w:hanging="360"/>
      </w:pPr>
      <w:rPr>
        <w:rFonts w:ascii="Arial" w:hAnsi="Arial" w:hint="default"/>
      </w:rPr>
    </w:lvl>
    <w:lvl w:ilvl="1" w:tplc="B2F050B6" w:tentative="1">
      <w:start w:val="1"/>
      <w:numFmt w:val="bullet"/>
      <w:lvlText w:val="•"/>
      <w:lvlJc w:val="left"/>
      <w:pPr>
        <w:tabs>
          <w:tab w:val="num" w:pos="1440"/>
        </w:tabs>
        <w:ind w:left="1440" w:hanging="360"/>
      </w:pPr>
      <w:rPr>
        <w:rFonts w:ascii="Arial" w:hAnsi="Arial" w:hint="default"/>
      </w:rPr>
    </w:lvl>
    <w:lvl w:ilvl="2" w:tplc="F0BAB392" w:tentative="1">
      <w:start w:val="1"/>
      <w:numFmt w:val="bullet"/>
      <w:lvlText w:val="•"/>
      <w:lvlJc w:val="left"/>
      <w:pPr>
        <w:tabs>
          <w:tab w:val="num" w:pos="2160"/>
        </w:tabs>
        <w:ind w:left="2160" w:hanging="360"/>
      </w:pPr>
      <w:rPr>
        <w:rFonts w:ascii="Arial" w:hAnsi="Arial" w:hint="default"/>
      </w:rPr>
    </w:lvl>
    <w:lvl w:ilvl="3" w:tplc="849E22D0" w:tentative="1">
      <w:start w:val="1"/>
      <w:numFmt w:val="bullet"/>
      <w:lvlText w:val="•"/>
      <w:lvlJc w:val="left"/>
      <w:pPr>
        <w:tabs>
          <w:tab w:val="num" w:pos="2880"/>
        </w:tabs>
        <w:ind w:left="2880" w:hanging="360"/>
      </w:pPr>
      <w:rPr>
        <w:rFonts w:ascii="Arial" w:hAnsi="Arial" w:hint="default"/>
      </w:rPr>
    </w:lvl>
    <w:lvl w:ilvl="4" w:tplc="F81E1C40" w:tentative="1">
      <w:start w:val="1"/>
      <w:numFmt w:val="bullet"/>
      <w:lvlText w:val="•"/>
      <w:lvlJc w:val="left"/>
      <w:pPr>
        <w:tabs>
          <w:tab w:val="num" w:pos="3600"/>
        </w:tabs>
        <w:ind w:left="3600" w:hanging="360"/>
      </w:pPr>
      <w:rPr>
        <w:rFonts w:ascii="Arial" w:hAnsi="Arial" w:hint="default"/>
      </w:rPr>
    </w:lvl>
    <w:lvl w:ilvl="5" w:tplc="25B84CA6" w:tentative="1">
      <w:start w:val="1"/>
      <w:numFmt w:val="bullet"/>
      <w:lvlText w:val="•"/>
      <w:lvlJc w:val="left"/>
      <w:pPr>
        <w:tabs>
          <w:tab w:val="num" w:pos="4320"/>
        </w:tabs>
        <w:ind w:left="4320" w:hanging="360"/>
      </w:pPr>
      <w:rPr>
        <w:rFonts w:ascii="Arial" w:hAnsi="Arial" w:hint="default"/>
      </w:rPr>
    </w:lvl>
    <w:lvl w:ilvl="6" w:tplc="136C9AC8" w:tentative="1">
      <w:start w:val="1"/>
      <w:numFmt w:val="bullet"/>
      <w:lvlText w:val="•"/>
      <w:lvlJc w:val="left"/>
      <w:pPr>
        <w:tabs>
          <w:tab w:val="num" w:pos="5040"/>
        </w:tabs>
        <w:ind w:left="5040" w:hanging="360"/>
      </w:pPr>
      <w:rPr>
        <w:rFonts w:ascii="Arial" w:hAnsi="Arial" w:hint="default"/>
      </w:rPr>
    </w:lvl>
    <w:lvl w:ilvl="7" w:tplc="7BEA5390" w:tentative="1">
      <w:start w:val="1"/>
      <w:numFmt w:val="bullet"/>
      <w:lvlText w:val="•"/>
      <w:lvlJc w:val="left"/>
      <w:pPr>
        <w:tabs>
          <w:tab w:val="num" w:pos="5760"/>
        </w:tabs>
        <w:ind w:left="5760" w:hanging="360"/>
      </w:pPr>
      <w:rPr>
        <w:rFonts w:ascii="Arial" w:hAnsi="Arial" w:hint="default"/>
      </w:rPr>
    </w:lvl>
    <w:lvl w:ilvl="8" w:tplc="4596E7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456BB3"/>
    <w:multiLevelType w:val="hybridMultilevel"/>
    <w:tmpl w:val="FD4CD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6"/>
  </w:num>
  <w:num w:numId="4">
    <w:abstractNumId w:val="8"/>
  </w:num>
  <w:num w:numId="5">
    <w:abstractNumId w:val="10"/>
  </w:num>
  <w:num w:numId="6">
    <w:abstractNumId w:val="0"/>
  </w:num>
  <w:num w:numId="7">
    <w:abstractNumId w:val="1"/>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75"/>
    <w:rsid w:val="00005483"/>
    <w:rsid w:val="00055141"/>
    <w:rsid w:val="00060EB2"/>
    <w:rsid w:val="00072331"/>
    <w:rsid w:val="00177263"/>
    <w:rsid w:val="001A5BF6"/>
    <w:rsid w:val="001A7233"/>
    <w:rsid w:val="001B11DB"/>
    <w:rsid w:val="001D199F"/>
    <w:rsid w:val="001F0BBC"/>
    <w:rsid w:val="00202884"/>
    <w:rsid w:val="00204D62"/>
    <w:rsid w:val="00233F8C"/>
    <w:rsid w:val="00256975"/>
    <w:rsid w:val="00267C72"/>
    <w:rsid w:val="002814D1"/>
    <w:rsid w:val="00281874"/>
    <w:rsid w:val="00284059"/>
    <w:rsid w:val="00287DF1"/>
    <w:rsid w:val="002B194B"/>
    <w:rsid w:val="002E7BC3"/>
    <w:rsid w:val="002F6C55"/>
    <w:rsid w:val="003153FC"/>
    <w:rsid w:val="00354736"/>
    <w:rsid w:val="00376B56"/>
    <w:rsid w:val="00455092"/>
    <w:rsid w:val="00465D3C"/>
    <w:rsid w:val="004803CA"/>
    <w:rsid w:val="00490B60"/>
    <w:rsid w:val="00494D8C"/>
    <w:rsid w:val="004A147C"/>
    <w:rsid w:val="004F081B"/>
    <w:rsid w:val="00512C6E"/>
    <w:rsid w:val="005444D9"/>
    <w:rsid w:val="005727C3"/>
    <w:rsid w:val="005A486E"/>
    <w:rsid w:val="005A6CA8"/>
    <w:rsid w:val="005D2A0C"/>
    <w:rsid w:val="005F53CF"/>
    <w:rsid w:val="0064521B"/>
    <w:rsid w:val="006661AA"/>
    <w:rsid w:val="006A570A"/>
    <w:rsid w:val="006E1D7D"/>
    <w:rsid w:val="007517BE"/>
    <w:rsid w:val="007535AD"/>
    <w:rsid w:val="00797E51"/>
    <w:rsid w:val="007D2995"/>
    <w:rsid w:val="007F7FDD"/>
    <w:rsid w:val="008063A9"/>
    <w:rsid w:val="00817654"/>
    <w:rsid w:val="008A20D9"/>
    <w:rsid w:val="009A5245"/>
    <w:rsid w:val="009C6E82"/>
    <w:rsid w:val="009C6FE8"/>
    <w:rsid w:val="00B33A39"/>
    <w:rsid w:val="00B67522"/>
    <w:rsid w:val="00BE73F7"/>
    <w:rsid w:val="00BF57AB"/>
    <w:rsid w:val="00C210BA"/>
    <w:rsid w:val="00CA2F78"/>
    <w:rsid w:val="00CC4E95"/>
    <w:rsid w:val="00D25A96"/>
    <w:rsid w:val="00D25E25"/>
    <w:rsid w:val="00D32B21"/>
    <w:rsid w:val="00DA676C"/>
    <w:rsid w:val="00DB481B"/>
    <w:rsid w:val="00DF745B"/>
    <w:rsid w:val="00E52885"/>
    <w:rsid w:val="00E91941"/>
    <w:rsid w:val="00EA1374"/>
    <w:rsid w:val="00F0305E"/>
    <w:rsid w:val="00F2131F"/>
    <w:rsid w:val="00F46C88"/>
    <w:rsid w:val="00F511AE"/>
    <w:rsid w:val="00FA20C9"/>
    <w:rsid w:val="00FE6C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715"/>
  <w15:docId w15:val="{61A02842-76A7-43F2-ADCD-38D01334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B2"/>
    <w:pPr>
      <w:spacing w:before="100" w:beforeAutospacing="1" w:line="256" w:lineRule="auto"/>
    </w:pPr>
    <w:rPr>
      <w:rFonts w:ascii="Calibri" w:eastAsia="Times New Roman" w:hAnsi="Calibri" w:cs="Times New Roman"/>
    </w:rPr>
  </w:style>
  <w:style w:type="paragraph" w:styleId="Heading2">
    <w:name w:val="heading 2"/>
    <w:basedOn w:val="Normal"/>
    <w:next w:val="Normal"/>
    <w:link w:val="Heading2Char"/>
    <w:uiPriority w:val="9"/>
    <w:unhideWhenUsed/>
    <w:qFormat/>
    <w:rsid w:val="00572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2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0EB2"/>
    <w:pPr>
      <w:spacing w:before="0" w:beforeAutospacing="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A2F78"/>
    <w:rPr>
      <w:color w:val="0563C1" w:themeColor="hyperlink"/>
      <w:u w:val="single"/>
    </w:rPr>
  </w:style>
  <w:style w:type="table" w:customStyle="1" w:styleId="GridTable1Light-Accent11">
    <w:name w:val="Grid Table 1 Light - Accent 11"/>
    <w:basedOn w:val="TableNormal"/>
    <w:rsid w:val="009C6E82"/>
    <w:pPr>
      <w:spacing w:after="0" w:line="240" w:lineRule="auto"/>
    </w:pPr>
    <w:rPr>
      <w:rFonts w:ascii="Times New Roman" w:eastAsia="Times New Roman" w:hAnsi="Times New Roman" w:cs="Times New Roman"/>
      <w:sz w:val="20"/>
      <w:szCs w:val="20"/>
    </w:rPr>
    <w:tblPr>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rFonts w:ascii="Times New Roman" w:hAnsi="Times New Roman" w:cs="Times New Roman" w:hint="default"/>
        <w:b/>
        <w:bCs/>
      </w:rPr>
      <w:tblPr/>
      <w:tcPr>
        <w:tcBorders>
          <w:bottom w:val="single" w:sz="12" w:space="0" w:color="9CC2E5"/>
        </w:tcBorders>
      </w:tcPr>
    </w:tblStylePr>
    <w:tblStylePr w:type="lastRow">
      <w:rPr>
        <w:rFonts w:ascii="Times New Roman" w:hAnsi="Times New Roman" w:cs="Times New Roman" w:hint="default"/>
        <w:b/>
        <w:bCs/>
      </w:rPr>
      <w:tblPr/>
      <w:tcPr>
        <w:tcBorders>
          <w:top w:val="double" w:sz="2" w:space="0" w:color="9CC2E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 w:type="paragraph" w:customStyle="1" w:styleId="Default">
    <w:name w:val="Default"/>
    <w:rsid w:val="00490B6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5727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D299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D2995"/>
    <w:rPr>
      <w:i/>
      <w:iCs/>
    </w:rPr>
  </w:style>
  <w:style w:type="character" w:customStyle="1" w:styleId="f">
    <w:name w:val="f"/>
    <w:basedOn w:val="DefaultParagraphFont"/>
    <w:rsid w:val="007D2995"/>
  </w:style>
  <w:style w:type="character" w:styleId="HTMLCite">
    <w:name w:val="HTML Cite"/>
    <w:basedOn w:val="DefaultParagraphFont"/>
    <w:uiPriority w:val="99"/>
    <w:semiHidden/>
    <w:unhideWhenUsed/>
    <w:rsid w:val="007D2995"/>
    <w:rPr>
      <w:i/>
      <w:iCs/>
    </w:rPr>
  </w:style>
  <w:style w:type="character" w:customStyle="1" w:styleId="dyjrff">
    <w:name w:val="dyjrff"/>
    <w:basedOn w:val="DefaultParagraphFont"/>
    <w:rsid w:val="007D2995"/>
  </w:style>
  <w:style w:type="character" w:styleId="UnresolvedMention">
    <w:name w:val="Unresolved Mention"/>
    <w:basedOn w:val="DefaultParagraphFont"/>
    <w:uiPriority w:val="99"/>
    <w:semiHidden/>
    <w:unhideWhenUsed/>
    <w:rsid w:val="007D2995"/>
    <w:rPr>
      <w:color w:val="605E5C"/>
      <w:shd w:val="clear" w:color="auto" w:fill="E1DFDD"/>
    </w:rPr>
  </w:style>
  <w:style w:type="paragraph" w:styleId="HTMLPreformatted">
    <w:name w:val="HTML Preformatted"/>
    <w:basedOn w:val="Normal"/>
    <w:link w:val="HTMLPreformattedChar"/>
    <w:uiPriority w:val="99"/>
    <w:semiHidden/>
    <w:unhideWhenUsed/>
    <w:rsid w:val="0079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7E51"/>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F511AE"/>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511A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295">
      <w:bodyDiv w:val="1"/>
      <w:marLeft w:val="0"/>
      <w:marRight w:val="0"/>
      <w:marTop w:val="0"/>
      <w:marBottom w:val="0"/>
      <w:divBdr>
        <w:top w:val="none" w:sz="0" w:space="0" w:color="auto"/>
        <w:left w:val="none" w:sz="0" w:space="0" w:color="auto"/>
        <w:bottom w:val="none" w:sz="0" w:space="0" w:color="auto"/>
        <w:right w:val="none" w:sz="0" w:space="0" w:color="auto"/>
      </w:divBdr>
    </w:div>
    <w:div w:id="100997876">
      <w:bodyDiv w:val="1"/>
      <w:marLeft w:val="0"/>
      <w:marRight w:val="0"/>
      <w:marTop w:val="0"/>
      <w:marBottom w:val="0"/>
      <w:divBdr>
        <w:top w:val="none" w:sz="0" w:space="0" w:color="auto"/>
        <w:left w:val="none" w:sz="0" w:space="0" w:color="auto"/>
        <w:bottom w:val="none" w:sz="0" w:space="0" w:color="auto"/>
        <w:right w:val="none" w:sz="0" w:space="0" w:color="auto"/>
      </w:divBdr>
    </w:div>
    <w:div w:id="606238178">
      <w:bodyDiv w:val="1"/>
      <w:marLeft w:val="0"/>
      <w:marRight w:val="0"/>
      <w:marTop w:val="0"/>
      <w:marBottom w:val="0"/>
      <w:divBdr>
        <w:top w:val="none" w:sz="0" w:space="0" w:color="auto"/>
        <w:left w:val="none" w:sz="0" w:space="0" w:color="auto"/>
        <w:bottom w:val="none" w:sz="0" w:space="0" w:color="auto"/>
        <w:right w:val="none" w:sz="0" w:space="0" w:color="auto"/>
      </w:divBdr>
    </w:div>
    <w:div w:id="720859062">
      <w:bodyDiv w:val="1"/>
      <w:marLeft w:val="0"/>
      <w:marRight w:val="0"/>
      <w:marTop w:val="0"/>
      <w:marBottom w:val="0"/>
      <w:divBdr>
        <w:top w:val="none" w:sz="0" w:space="0" w:color="auto"/>
        <w:left w:val="none" w:sz="0" w:space="0" w:color="auto"/>
        <w:bottom w:val="none" w:sz="0" w:space="0" w:color="auto"/>
        <w:right w:val="none" w:sz="0" w:space="0" w:color="auto"/>
      </w:divBdr>
    </w:div>
    <w:div w:id="736896907">
      <w:bodyDiv w:val="1"/>
      <w:marLeft w:val="0"/>
      <w:marRight w:val="0"/>
      <w:marTop w:val="0"/>
      <w:marBottom w:val="0"/>
      <w:divBdr>
        <w:top w:val="none" w:sz="0" w:space="0" w:color="auto"/>
        <w:left w:val="none" w:sz="0" w:space="0" w:color="auto"/>
        <w:bottom w:val="none" w:sz="0" w:space="0" w:color="auto"/>
        <w:right w:val="none" w:sz="0" w:space="0" w:color="auto"/>
      </w:divBdr>
      <w:divsChild>
        <w:div w:id="924725605">
          <w:marLeft w:val="0"/>
          <w:marRight w:val="0"/>
          <w:marTop w:val="0"/>
          <w:marBottom w:val="0"/>
          <w:divBdr>
            <w:top w:val="none" w:sz="0" w:space="0" w:color="auto"/>
            <w:left w:val="none" w:sz="0" w:space="0" w:color="auto"/>
            <w:bottom w:val="none" w:sz="0" w:space="0" w:color="auto"/>
            <w:right w:val="none" w:sz="0" w:space="0" w:color="auto"/>
          </w:divBdr>
          <w:divsChild>
            <w:div w:id="215818791">
              <w:marLeft w:val="0"/>
              <w:marRight w:val="0"/>
              <w:marTop w:val="30"/>
              <w:marBottom w:val="180"/>
              <w:divBdr>
                <w:top w:val="none" w:sz="0" w:space="0" w:color="auto"/>
                <w:left w:val="none" w:sz="0" w:space="0" w:color="auto"/>
                <w:bottom w:val="none" w:sz="0" w:space="0" w:color="auto"/>
                <w:right w:val="none" w:sz="0" w:space="0" w:color="auto"/>
              </w:divBdr>
              <w:divsChild>
                <w:div w:id="315884400">
                  <w:marLeft w:val="0"/>
                  <w:marRight w:val="0"/>
                  <w:marTop w:val="60"/>
                  <w:marBottom w:val="0"/>
                  <w:divBdr>
                    <w:top w:val="none" w:sz="0" w:space="0" w:color="auto"/>
                    <w:left w:val="none" w:sz="0" w:space="0" w:color="auto"/>
                    <w:bottom w:val="none" w:sz="0" w:space="0" w:color="auto"/>
                    <w:right w:val="none" w:sz="0" w:space="0" w:color="auto"/>
                  </w:divBdr>
                </w:div>
                <w:div w:id="1997831702">
                  <w:marLeft w:val="0"/>
                  <w:marRight w:val="0"/>
                  <w:marTop w:val="60"/>
                  <w:marBottom w:val="0"/>
                  <w:divBdr>
                    <w:top w:val="none" w:sz="0" w:space="0" w:color="auto"/>
                    <w:left w:val="none" w:sz="0" w:space="0" w:color="auto"/>
                    <w:bottom w:val="none" w:sz="0" w:space="0" w:color="auto"/>
                    <w:right w:val="none" w:sz="0" w:space="0" w:color="auto"/>
                  </w:divBdr>
                </w:div>
                <w:div w:id="1261571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4532386">
          <w:marLeft w:val="0"/>
          <w:marRight w:val="0"/>
          <w:marTop w:val="0"/>
          <w:marBottom w:val="420"/>
          <w:divBdr>
            <w:top w:val="none" w:sz="0" w:space="0" w:color="auto"/>
            <w:left w:val="none" w:sz="0" w:space="0" w:color="auto"/>
            <w:bottom w:val="none" w:sz="0" w:space="0" w:color="auto"/>
            <w:right w:val="none" w:sz="0" w:space="0" w:color="auto"/>
          </w:divBdr>
          <w:divsChild>
            <w:div w:id="931821740">
              <w:marLeft w:val="0"/>
              <w:marRight w:val="0"/>
              <w:marTop w:val="0"/>
              <w:marBottom w:val="0"/>
              <w:divBdr>
                <w:top w:val="none" w:sz="0" w:space="0" w:color="auto"/>
                <w:left w:val="none" w:sz="0" w:space="0" w:color="auto"/>
                <w:bottom w:val="none" w:sz="0" w:space="0" w:color="auto"/>
                <w:right w:val="none" w:sz="0" w:space="0" w:color="auto"/>
              </w:divBdr>
              <w:divsChild>
                <w:div w:id="812255374">
                  <w:marLeft w:val="0"/>
                  <w:marRight w:val="0"/>
                  <w:marTop w:val="0"/>
                  <w:marBottom w:val="0"/>
                  <w:divBdr>
                    <w:top w:val="none" w:sz="0" w:space="0" w:color="auto"/>
                    <w:left w:val="none" w:sz="0" w:space="0" w:color="auto"/>
                    <w:bottom w:val="none" w:sz="0" w:space="0" w:color="auto"/>
                    <w:right w:val="none" w:sz="0" w:space="0" w:color="auto"/>
                  </w:divBdr>
                  <w:divsChild>
                    <w:div w:id="9436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4772">
      <w:bodyDiv w:val="1"/>
      <w:marLeft w:val="0"/>
      <w:marRight w:val="0"/>
      <w:marTop w:val="0"/>
      <w:marBottom w:val="0"/>
      <w:divBdr>
        <w:top w:val="none" w:sz="0" w:space="0" w:color="auto"/>
        <w:left w:val="none" w:sz="0" w:space="0" w:color="auto"/>
        <w:bottom w:val="none" w:sz="0" w:space="0" w:color="auto"/>
        <w:right w:val="none" w:sz="0" w:space="0" w:color="auto"/>
      </w:divBdr>
      <w:divsChild>
        <w:div w:id="215822198">
          <w:marLeft w:val="360"/>
          <w:marRight w:val="0"/>
          <w:marTop w:val="200"/>
          <w:marBottom w:val="0"/>
          <w:divBdr>
            <w:top w:val="none" w:sz="0" w:space="0" w:color="auto"/>
            <w:left w:val="none" w:sz="0" w:space="0" w:color="auto"/>
            <w:bottom w:val="none" w:sz="0" w:space="0" w:color="auto"/>
            <w:right w:val="none" w:sz="0" w:space="0" w:color="auto"/>
          </w:divBdr>
        </w:div>
        <w:div w:id="1235243603">
          <w:marLeft w:val="360"/>
          <w:marRight w:val="0"/>
          <w:marTop w:val="200"/>
          <w:marBottom w:val="0"/>
          <w:divBdr>
            <w:top w:val="none" w:sz="0" w:space="0" w:color="auto"/>
            <w:left w:val="none" w:sz="0" w:space="0" w:color="auto"/>
            <w:bottom w:val="none" w:sz="0" w:space="0" w:color="auto"/>
            <w:right w:val="none" w:sz="0" w:space="0" w:color="auto"/>
          </w:divBdr>
        </w:div>
        <w:div w:id="776366028">
          <w:marLeft w:val="360"/>
          <w:marRight w:val="0"/>
          <w:marTop w:val="200"/>
          <w:marBottom w:val="0"/>
          <w:divBdr>
            <w:top w:val="none" w:sz="0" w:space="0" w:color="auto"/>
            <w:left w:val="none" w:sz="0" w:space="0" w:color="auto"/>
            <w:bottom w:val="none" w:sz="0" w:space="0" w:color="auto"/>
            <w:right w:val="none" w:sz="0" w:space="0" w:color="auto"/>
          </w:divBdr>
        </w:div>
        <w:div w:id="852181834">
          <w:marLeft w:val="360"/>
          <w:marRight w:val="0"/>
          <w:marTop w:val="200"/>
          <w:marBottom w:val="0"/>
          <w:divBdr>
            <w:top w:val="none" w:sz="0" w:space="0" w:color="auto"/>
            <w:left w:val="none" w:sz="0" w:space="0" w:color="auto"/>
            <w:bottom w:val="none" w:sz="0" w:space="0" w:color="auto"/>
            <w:right w:val="none" w:sz="0" w:space="0" w:color="auto"/>
          </w:divBdr>
        </w:div>
        <w:div w:id="1986154406">
          <w:marLeft w:val="360"/>
          <w:marRight w:val="0"/>
          <w:marTop w:val="200"/>
          <w:marBottom w:val="0"/>
          <w:divBdr>
            <w:top w:val="none" w:sz="0" w:space="0" w:color="auto"/>
            <w:left w:val="none" w:sz="0" w:space="0" w:color="auto"/>
            <w:bottom w:val="none" w:sz="0" w:space="0" w:color="auto"/>
            <w:right w:val="none" w:sz="0" w:space="0" w:color="auto"/>
          </w:divBdr>
        </w:div>
      </w:divsChild>
    </w:div>
    <w:div w:id="794132206">
      <w:bodyDiv w:val="1"/>
      <w:marLeft w:val="0"/>
      <w:marRight w:val="0"/>
      <w:marTop w:val="0"/>
      <w:marBottom w:val="0"/>
      <w:divBdr>
        <w:top w:val="none" w:sz="0" w:space="0" w:color="auto"/>
        <w:left w:val="none" w:sz="0" w:space="0" w:color="auto"/>
        <w:bottom w:val="none" w:sz="0" w:space="0" w:color="auto"/>
        <w:right w:val="none" w:sz="0" w:space="0" w:color="auto"/>
      </w:divBdr>
    </w:div>
    <w:div w:id="941259960">
      <w:bodyDiv w:val="1"/>
      <w:marLeft w:val="0"/>
      <w:marRight w:val="0"/>
      <w:marTop w:val="0"/>
      <w:marBottom w:val="0"/>
      <w:divBdr>
        <w:top w:val="none" w:sz="0" w:space="0" w:color="auto"/>
        <w:left w:val="none" w:sz="0" w:space="0" w:color="auto"/>
        <w:bottom w:val="none" w:sz="0" w:space="0" w:color="auto"/>
        <w:right w:val="none" w:sz="0" w:space="0" w:color="auto"/>
      </w:divBdr>
    </w:div>
    <w:div w:id="995261296">
      <w:bodyDiv w:val="1"/>
      <w:marLeft w:val="0"/>
      <w:marRight w:val="0"/>
      <w:marTop w:val="0"/>
      <w:marBottom w:val="0"/>
      <w:divBdr>
        <w:top w:val="none" w:sz="0" w:space="0" w:color="auto"/>
        <w:left w:val="none" w:sz="0" w:space="0" w:color="auto"/>
        <w:bottom w:val="none" w:sz="0" w:space="0" w:color="auto"/>
        <w:right w:val="none" w:sz="0" w:space="0" w:color="auto"/>
      </w:divBdr>
    </w:div>
    <w:div w:id="1126578380">
      <w:bodyDiv w:val="1"/>
      <w:marLeft w:val="0"/>
      <w:marRight w:val="0"/>
      <w:marTop w:val="0"/>
      <w:marBottom w:val="0"/>
      <w:divBdr>
        <w:top w:val="none" w:sz="0" w:space="0" w:color="auto"/>
        <w:left w:val="none" w:sz="0" w:space="0" w:color="auto"/>
        <w:bottom w:val="none" w:sz="0" w:space="0" w:color="auto"/>
        <w:right w:val="none" w:sz="0" w:space="0" w:color="auto"/>
      </w:divBdr>
      <w:divsChild>
        <w:div w:id="1679457755">
          <w:marLeft w:val="0"/>
          <w:marRight w:val="0"/>
          <w:marTop w:val="0"/>
          <w:marBottom w:val="0"/>
          <w:divBdr>
            <w:top w:val="none" w:sz="0" w:space="0" w:color="auto"/>
            <w:left w:val="none" w:sz="0" w:space="0" w:color="auto"/>
            <w:bottom w:val="none" w:sz="0" w:space="0" w:color="auto"/>
            <w:right w:val="none" w:sz="0" w:space="0" w:color="auto"/>
          </w:divBdr>
          <w:divsChild>
            <w:div w:id="103768457">
              <w:marLeft w:val="0"/>
              <w:marRight w:val="0"/>
              <w:marTop w:val="30"/>
              <w:marBottom w:val="180"/>
              <w:divBdr>
                <w:top w:val="none" w:sz="0" w:space="0" w:color="auto"/>
                <w:left w:val="none" w:sz="0" w:space="0" w:color="auto"/>
                <w:bottom w:val="none" w:sz="0" w:space="0" w:color="auto"/>
                <w:right w:val="none" w:sz="0" w:space="0" w:color="auto"/>
              </w:divBdr>
              <w:divsChild>
                <w:div w:id="1501575758">
                  <w:marLeft w:val="0"/>
                  <w:marRight w:val="0"/>
                  <w:marTop w:val="60"/>
                  <w:marBottom w:val="0"/>
                  <w:divBdr>
                    <w:top w:val="none" w:sz="0" w:space="0" w:color="auto"/>
                    <w:left w:val="none" w:sz="0" w:space="0" w:color="auto"/>
                    <w:bottom w:val="none" w:sz="0" w:space="0" w:color="auto"/>
                    <w:right w:val="none" w:sz="0" w:space="0" w:color="auto"/>
                  </w:divBdr>
                </w:div>
                <w:div w:id="1673146414">
                  <w:marLeft w:val="0"/>
                  <w:marRight w:val="0"/>
                  <w:marTop w:val="60"/>
                  <w:marBottom w:val="0"/>
                  <w:divBdr>
                    <w:top w:val="none" w:sz="0" w:space="0" w:color="auto"/>
                    <w:left w:val="none" w:sz="0" w:space="0" w:color="auto"/>
                    <w:bottom w:val="none" w:sz="0" w:space="0" w:color="auto"/>
                    <w:right w:val="none" w:sz="0" w:space="0" w:color="auto"/>
                  </w:divBdr>
                </w:div>
                <w:div w:id="16387290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8379370">
          <w:marLeft w:val="0"/>
          <w:marRight w:val="0"/>
          <w:marTop w:val="0"/>
          <w:marBottom w:val="420"/>
          <w:divBdr>
            <w:top w:val="none" w:sz="0" w:space="0" w:color="auto"/>
            <w:left w:val="none" w:sz="0" w:space="0" w:color="auto"/>
            <w:bottom w:val="none" w:sz="0" w:space="0" w:color="auto"/>
            <w:right w:val="none" w:sz="0" w:space="0" w:color="auto"/>
          </w:divBdr>
          <w:divsChild>
            <w:div w:id="1498764344">
              <w:marLeft w:val="0"/>
              <w:marRight w:val="0"/>
              <w:marTop w:val="0"/>
              <w:marBottom w:val="0"/>
              <w:divBdr>
                <w:top w:val="none" w:sz="0" w:space="0" w:color="auto"/>
                <w:left w:val="none" w:sz="0" w:space="0" w:color="auto"/>
                <w:bottom w:val="none" w:sz="0" w:space="0" w:color="auto"/>
                <w:right w:val="none" w:sz="0" w:space="0" w:color="auto"/>
              </w:divBdr>
              <w:divsChild>
                <w:div w:id="1915896168">
                  <w:marLeft w:val="0"/>
                  <w:marRight w:val="0"/>
                  <w:marTop w:val="0"/>
                  <w:marBottom w:val="0"/>
                  <w:divBdr>
                    <w:top w:val="none" w:sz="0" w:space="0" w:color="auto"/>
                    <w:left w:val="none" w:sz="0" w:space="0" w:color="auto"/>
                    <w:bottom w:val="none" w:sz="0" w:space="0" w:color="auto"/>
                    <w:right w:val="none" w:sz="0" w:space="0" w:color="auto"/>
                  </w:divBdr>
                  <w:divsChild>
                    <w:div w:id="977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3680">
      <w:bodyDiv w:val="1"/>
      <w:marLeft w:val="0"/>
      <w:marRight w:val="0"/>
      <w:marTop w:val="0"/>
      <w:marBottom w:val="0"/>
      <w:divBdr>
        <w:top w:val="none" w:sz="0" w:space="0" w:color="auto"/>
        <w:left w:val="none" w:sz="0" w:space="0" w:color="auto"/>
        <w:bottom w:val="none" w:sz="0" w:space="0" w:color="auto"/>
        <w:right w:val="none" w:sz="0" w:space="0" w:color="auto"/>
      </w:divBdr>
    </w:div>
    <w:div w:id="1570071758">
      <w:bodyDiv w:val="1"/>
      <w:marLeft w:val="0"/>
      <w:marRight w:val="0"/>
      <w:marTop w:val="0"/>
      <w:marBottom w:val="0"/>
      <w:divBdr>
        <w:top w:val="none" w:sz="0" w:space="0" w:color="auto"/>
        <w:left w:val="none" w:sz="0" w:space="0" w:color="auto"/>
        <w:bottom w:val="none" w:sz="0" w:space="0" w:color="auto"/>
        <w:right w:val="none" w:sz="0" w:space="0" w:color="auto"/>
      </w:divBdr>
    </w:div>
    <w:div w:id="1628119716">
      <w:bodyDiv w:val="1"/>
      <w:marLeft w:val="0"/>
      <w:marRight w:val="0"/>
      <w:marTop w:val="0"/>
      <w:marBottom w:val="0"/>
      <w:divBdr>
        <w:top w:val="none" w:sz="0" w:space="0" w:color="auto"/>
        <w:left w:val="none" w:sz="0" w:space="0" w:color="auto"/>
        <w:bottom w:val="none" w:sz="0" w:space="0" w:color="auto"/>
        <w:right w:val="none" w:sz="0" w:space="0" w:color="auto"/>
      </w:divBdr>
      <w:divsChild>
        <w:div w:id="2039311893">
          <w:marLeft w:val="360"/>
          <w:marRight w:val="0"/>
          <w:marTop w:val="200"/>
          <w:marBottom w:val="0"/>
          <w:divBdr>
            <w:top w:val="none" w:sz="0" w:space="0" w:color="auto"/>
            <w:left w:val="none" w:sz="0" w:space="0" w:color="auto"/>
            <w:bottom w:val="none" w:sz="0" w:space="0" w:color="auto"/>
            <w:right w:val="none" w:sz="0" w:space="0" w:color="auto"/>
          </w:divBdr>
        </w:div>
        <w:div w:id="1284846190">
          <w:marLeft w:val="360"/>
          <w:marRight w:val="0"/>
          <w:marTop w:val="200"/>
          <w:marBottom w:val="0"/>
          <w:divBdr>
            <w:top w:val="none" w:sz="0" w:space="0" w:color="auto"/>
            <w:left w:val="none" w:sz="0" w:space="0" w:color="auto"/>
            <w:bottom w:val="none" w:sz="0" w:space="0" w:color="auto"/>
            <w:right w:val="none" w:sz="0" w:space="0" w:color="auto"/>
          </w:divBdr>
        </w:div>
        <w:div w:id="1208755745">
          <w:marLeft w:val="360"/>
          <w:marRight w:val="0"/>
          <w:marTop w:val="200"/>
          <w:marBottom w:val="0"/>
          <w:divBdr>
            <w:top w:val="none" w:sz="0" w:space="0" w:color="auto"/>
            <w:left w:val="none" w:sz="0" w:space="0" w:color="auto"/>
            <w:bottom w:val="none" w:sz="0" w:space="0" w:color="auto"/>
            <w:right w:val="none" w:sz="0" w:space="0" w:color="auto"/>
          </w:divBdr>
        </w:div>
      </w:divsChild>
    </w:div>
    <w:div w:id="21117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hepythoncode.com/article/convert-text-to-speech-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sics.org/text-to-speech/python/" TargetMode="External"/><Relationship Id="rId5" Type="http://schemas.openxmlformats.org/officeDocument/2006/relationships/webSettings" Target="webSettings.xml"/><Relationship Id="rId10" Type="http://schemas.openxmlformats.org/officeDocument/2006/relationships/hyperlink" Target="https://www.geeksforgeeks.org/python/" TargetMode="External"/><Relationship Id="rId4" Type="http://schemas.openxmlformats.org/officeDocument/2006/relationships/settings" Target="settings.xml"/><Relationship Id="rId9" Type="http://schemas.openxmlformats.org/officeDocument/2006/relationships/image" Target="media/image4.b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7D83-78BE-4E4B-8809-4099E092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Prince Kumar</cp:lastModifiedBy>
  <cp:revision>7</cp:revision>
  <cp:lastPrinted>2020-11-07T09:36:00Z</cp:lastPrinted>
  <dcterms:created xsi:type="dcterms:W3CDTF">2020-11-07T06:19:00Z</dcterms:created>
  <dcterms:modified xsi:type="dcterms:W3CDTF">2020-11-07T09:39:00Z</dcterms:modified>
</cp:coreProperties>
</file>